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1E6" w:rsidRDefault="005851E6"/>
    <w:p w:rsidR="00485CF6" w:rsidRPr="00B2020A" w:rsidRDefault="00485CF6" w:rsidP="00485CF6">
      <w:pPr>
        <w:keepNext/>
        <w:spacing w:before="240" w:after="60"/>
        <w:jc w:val="center"/>
        <w:rPr>
          <w:rFonts w:ascii="Arial" w:hAnsi="Arial" w:cs="Arial"/>
          <w:b/>
          <w:bCs/>
          <w:kern w:val="32"/>
          <w:sz w:val="40"/>
          <w:szCs w:val="40"/>
          <w:lang w:val="en-US" w:eastAsia="en-US"/>
        </w:rPr>
      </w:pPr>
      <w:r w:rsidRPr="00B2020A">
        <w:rPr>
          <w:rFonts w:ascii="Arial" w:eastAsia="Calibri" w:hAnsi="Arial" w:cs="Arial"/>
          <w:b/>
          <w:bCs/>
          <w:kern w:val="32"/>
          <w:sz w:val="40"/>
          <w:szCs w:val="40"/>
          <w:lang w:val="en-US" w:eastAsia="en-US"/>
        </w:rPr>
        <w:t>Consumer</w:t>
      </w:r>
      <w:r w:rsidRPr="00B2020A">
        <w:rPr>
          <w:rFonts w:ascii="Arial" w:hAnsi="Arial" w:cs="Arial"/>
          <w:b/>
          <w:bCs/>
          <w:kern w:val="32"/>
          <w:sz w:val="40"/>
          <w:szCs w:val="40"/>
          <w:lang w:val="en-US" w:eastAsia="en-US"/>
        </w:rPr>
        <w:t xml:space="preserve"> </w:t>
      </w:r>
      <w:r w:rsidRPr="00B2020A">
        <w:rPr>
          <w:rFonts w:ascii="Arial" w:eastAsia="Calibri" w:hAnsi="Arial" w:cs="Arial"/>
          <w:b/>
          <w:bCs/>
          <w:kern w:val="32"/>
          <w:sz w:val="40"/>
          <w:szCs w:val="40"/>
          <w:lang w:val="en-US" w:eastAsia="en-US"/>
        </w:rPr>
        <w:t>Engagement</w:t>
      </w:r>
      <w:r w:rsidRPr="00B2020A">
        <w:rPr>
          <w:rFonts w:ascii="Arial" w:hAnsi="Arial" w:cs="Arial"/>
          <w:b/>
          <w:bCs/>
          <w:kern w:val="32"/>
          <w:sz w:val="40"/>
          <w:szCs w:val="40"/>
          <w:lang w:val="en-US" w:eastAsia="en-US"/>
        </w:rPr>
        <w:t xml:space="preserve"> </w:t>
      </w:r>
      <w:r w:rsidRPr="00B2020A">
        <w:rPr>
          <w:rFonts w:ascii="Arial" w:eastAsia="Calibri" w:hAnsi="Arial" w:cs="Arial"/>
          <w:b/>
          <w:bCs/>
          <w:kern w:val="32"/>
          <w:sz w:val="40"/>
          <w:szCs w:val="40"/>
          <w:lang w:val="en-US" w:eastAsia="en-US"/>
        </w:rPr>
        <w:t>Analytics</w:t>
      </w:r>
      <w:r w:rsidRPr="00B2020A">
        <w:rPr>
          <w:rFonts w:ascii="Arial" w:hAnsi="Arial" w:cs="Arial"/>
          <w:b/>
          <w:bCs/>
          <w:kern w:val="32"/>
          <w:sz w:val="40"/>
          <w:szCs w:val="40"/>
          <w:lang w:val="en-US" w:eastAsia="en-US"/>
        </w:rPr>
        <w:t xml:space="preserve">: </w:t>
      </w:r>
      <w:r w:rsidRPr="00B2020A">
        <w:rPr>
          <w:rFonts w:ascii="Arial" w:eastAsia="Calibri" w:hAnsi="Arial" w:cs="Arial"/>
          <w:b/>
          <w:bCs/>
          <w:kern w:val="32"/>
          <w:sz w:val="40"/>
          <w:szCs w:val="40"/>
          <w:lang w:val="en-US" w:eastAsia="en-US"/>
        </w:rPr>
        <w:t>Clustering</w:t>
      </w:r>
      <w:r w:rsidRPr="00B2020A">
        <w:rPr>
          <w:rFonts w:ascii="Arial" w:hAnsi="Arial" w:cs="Arial"/>
          <w:b/>
          <w:bCs/>
          <w:kern w:val="32"/>
          <w:sz w:val="40"/>
          <w:szCs w:val="40"/>
          <w:lang w:val="en-US" w:eastAsia="en-US"/>
        </w:rPr>
        <w:t xml:space="preserve"> </w:t>
      </w:r>
      <w:r w:rsidRPr="00B2020A">
        <w:rPr>
          <w:rFonts w:ascii="Arial" w:eastAsia="Calibri" w:hAnsi="Arial" w:cs="Arial"/>
          <w:b/>
          <w:bCs/>
          <w:kern w:val="32"/>
          <w:sz w:val="40"/>
          <w:szCs w:val="40"/>
          <w:lang w:val="en-US" w:eastAsia="en-US"/>
        </w:rPr>
        <w:t>User</w:t>
      </w:r>
      <w:r w:rsidRPr="00B2020A">
        <w:rPr>
          <w:rFonts w:ascii="Arial" w:hAnsi="Arial" w:cs="Arial"/>
          <w:b/>
          <w:bCs/>
          <w:kern w:val="32"/>
          <w:sz w:val="40"/>
          <w:szCs w:val="40"/>
          <w:lang w:val="en-US" w:eastAsia="en-US"/>
        </w:rPr>
        <w:t xml:space="preserve"> </w:t>
      </w:r>
      <w:r w:rsidRPr="00B2020A">
        <w:rPr>
          <w:rFonts w:ascii="Arial" w:eastAsia="Calibri" w:hAnsi="Arial" w:cs="Arial"/>
          <w:b/>
          <w:bCs/>
          <w:kern w:val="32"/>
          <w:sz w:val="40"/>
          <w:szCs w:val="40"/>
          <w:lang w:val="en-US" w:eastAsia="en-US"/>
        </w:rPr>
        <w:t>Navigation</w:t>
      </w:r>
      <w:r w:rsidRPr="00B2020A">
        <w:rPr>
          <w:rFonts w:ascii="Arial" w:hAnsi="Arial" w:cs="Arial"/>
          <w:b/>
          <w:bCs/>
          <w:kern w:val="32"/>
          <w:sz w:val="40"/>
          <w:szCs w:val="40"/>
          <w:lang w:val="en-US" w:eastAsia="en-US"/>
        </w:rPr>
        <w:t xml:space="preserve"> </w:t>
      </w:r>
      <w:r w:rsidRPr="00B2020A">
        <w:rPr>
          <w:rFonts w:ascii="Arial" w:eastAsia="Calibri" w:hAnsi="Arial" w:cs="Arial"/>
          <w:b/>
          <w:bCs/>
          <w:kern w:val="32"/>
          <w:sz w:val="40"/>
          <w:szCs w:val="40"/>
          <w:lang w:val="en-US" w:eastAsia="en-US"/>
        </w:rPr>
        <w:t>Behaviour</w:t>
      </w:r>
    </w:p>
    <w:p w:rsidR="00485CF6" w:rsidRPr="001416E1" w:rsidRDefault="00C639B0" w:rsidP="00485CF6">
      <w:pPr>
        <w:suppressAutoHyphens/>
        <w:spacing w:before="240" w:after="720"/>
        <w:jc w:val="center"/>
        <w:rPr>
          <w:rFonts w:ascii="Arial" w:hAnsi="Arial" w:cs="Arial"/>
          <w:color w:val="000000"/>
          <w:sz w:val="32"/>
          <w:lang w:val="de-CH"/>
        </w:rPr>
      </w:pPr>
      <w:bookmarkStart w:id="0" w:name="_ck4phl4zlks2" w:colFirst="0" w:colLast="0"/>
      <w:bookmarkEnd w:id="0"/>
      <w:r>
        <w:rPr>
          <w:rFonts w:ascii="Arial" w:eastAsia="Calibri" w:hAnsi="Arial" w:cs="Arial"/>
          <w:color w:val="000000"/>
          <w:sz w:val="32"/>
          <w:lang w:val="de-CH"/>
        </w:rPr>
        <w:t xml:space="preserve">Evaluationsdokument zur </w:t>
      </w:r>
      <w:r w:rsidR="00485CF6" w:rsidRPr="001416E1">
        <w:rPr>
          <w:rFonts w:ascii="Arial" w:eastAsia="Calibri" w:hAnsi="Arial" w:cs="Arial"/>
          <w:color w:val="000000"/>
          <w:sz w:val="32"/>
          <w:lang w:val="de-CH"/>
        </w:rPr>
        <w:t>Masterthesis</w:t>
      </w:r>
      <w:r w:rsidR="00485CF6" w:rsidRPr="001416E1">
        <w:rPr>
          <w:rFonts w:ascii="Arial" w:hAnsi="Arial" w:cs="Arial"/>
          <w:color w:val="000000"/>
          <w:sz w:val="32"/>
          <w:lang w:val="de-CH"/>
        </w:rPr>
        <w:t xml:space="preserve"> </w:t>
      </w:r>
      <w:r w:rsidR="00485CF6" w:rsidRPr="001416E1">
        <w:rPr>
          <w:rFonts w:ascii="Arial" w:eastAsia="Calibri" w:hAnsi="Arial" w:cs="Arial"/>
          <w:color w:val="000000"/>
          <w:sz w:val="32"/>
          <w:lang w:val="de-CH"/>
        </w:rPr>
        <w:t>MSc</w:t>
      </w:r>
      <w:r w:rsidR="00485CF6" w:rsidRPr="001416E1">
        <w:rPr>
          <w:rFonts w:ascii="Arial" w:hAnsi="Arial" w:cs="Arial"/>
          <w:color w:val="000000"/>
          <w:sz w:val="32"/>
          <w:lang w:val="de-CH"/>
        </w:rPr>
        <w:t xml:space="preserve"> </w:t>
      </w:r>
      <w:r w:rsidR="00485CF6" w:rsidRPr="001416E1">
        <w:rPr>
          <w:rFonts w:ascii="Arial" w:eastAsia="Calibri" w:hAnsi="Arial" w:cs="Arial"/>
          <w:color w:val="000000"/>
          <w:sz w:val="32"/>
          <w:lang w:val="de-CH"/>
        </w:rPr>
        <w:t>BA</w:t>
      </w:r>
    </w:p>
    <w:p w:rsidR="00485CF6" w:rsidRPr="001416E1" w:rsidRDefault="00485CF6" w:rsidP="00485CF6">
      <w:pPr>
        <w:spacing w:after="120"/>
        <w:rPr>
          <w:rFonts w:ascii="Arial" w:eastAsia="Calibri" w:hAnsi="Arial" w:cs="Arial"/>
          <w:lang w:val="de-CH" w:eastAsia="en-US"/>
        </w:rPr>
      </w:pPr>
      <w:r w:rsidRPr="001416E1">
        <w:rPr>
          <w:rFonts w:ascii="Arial" w:eastAsia="Calibri" w:hAnsi="Arial" w:cs="Arial"/>
          <w:lang w:val="de-CH" w:eastAsia="en-US"/>
        </w:rPr>
        <w:t xml:space="preserve">Verfasser:                   </w:t>
      </w:r>
      <w:r w:rsidRPr="001416E1">
        <w:rPr>
          <w:rFonts w:ascii="Arial" w:eastAsia="Calibri" w:hAnsi="Arial" w:cs="Arial"/>
          <w:lang w:val="de-CH" w:eastAsia="en-US"/>
        </w:rPr>
        <w:tab/>
        <w:t>Sven Lenz</w:t>
      </w:r>
    </w:p>
    <w:p w:rsidR="00485CF6" w:rsidRPr="00B2020A" w:rsidRDefault="00485CF6" w:rsidP="00485CF6">
      <w:pPr>
        <w:spacing w:after="120"/>
        <w:rPr>
          <w:rFonts w:ascii="Arial" w:eastAsia="Calibri" w:hAnsi="Arial" w:cs="Arial"/>
          <w:lang w:val="en-GB" w:eastAsia="en-US"/>
        </w:rPr>
      </w:pPr>
      <w:r w:rsidRPr="001416E1">
        <w:rPr>
          <w:rFonts w:ascii="Arial" w:eastAsia="Calibri" w:hAnsi="Arial" w:cs="Arial"/>
          <w:lang w:val="de-CH" w:eastAsia="en-US"/>
        </w:rPr>
        <w:t xml:space="preserve">                                    </w:t>
      </w:r>
      <w:r w:rsidRPr="001416E1">
        <w:rPr>
          <w:rFonts w:ascii="Arial" w:eastAsia="Calibri" w:hAnsi="Arial" w:cs="Arial"/>
          <w:lang w:val="de-CH" w:eastAsia="en-US"/>
        </w:rPr>
        <w:tab/>
      </w:r>
      <w:r w:rsidRPr="00B2020A">
        <w:rPr>
          <w:rFonts w:ascii="Arial" w:eastAsia="Calibri" w:hAnsi="Arial" w:cs="Arial"/>
          <w:lang w:val="en-GB" w:eastAsia="en-US"/>
        </w:rPr>
        <w:t>MSc BA – Major Information &amp; Data Management 2015</w:t>
      </w:r>
    </w:p>
    <w:p w:rsidR="00485CF6" w:rsidRPr="00B2020A" w:rsidRDefault="00485CF6" w:rsidP="00485CF6">
      <w:pPr>
        <w:spacing w:after="120"/>
        <w:rPr>
          <w:rFonts w:ascii="Arial" w:eastAsia="Calibri" w:hAnsi="Arial" w:cs="Arial"/>
          <w:lang w:eastAsia="en-US"/>
        </w:rPr>
      </w:pPr>
      <w:r w:rsidRPr="00B2020A">
        <w:rPr>
          <w:rFonts w:ascii="Arial" w:eastAsia="Calibri" w:hAnsi="Arial" w:cs="Arial"/>
          <w:lang w:val="en-GB" w:eastAsia="en-US"/>
        </w:rPr>
        <w:t xml:space="preserve">                                    </w:t>
      </w:r>
      <w:r w:rsidRPr="00B2020A">
        <w:rPr>
          <w:rFonts w:ascii="Arial" w:eastAsia="Calibri" w:hAnsi="Arial" w:cs="Arial"/>
          <w:lang w:val="en-GB" w:eastAsia="en-US"/>
        </w:rPr>
        <w:tab/>
      </w:r>
      <w:r w:rsidRPr="00B2020A">
        <w:rPr>
          <w:rFonts w:ascii="Arial" w:eastAsia="Calibri" w:hAnsi="Arial" w:cs="Arial"/>
          <w:lang w:eastAsia="en-US"/>
        </w:rPr>
        <w:t>Tel. 079 / 750 57 78</w:t>
      </w:r>
    </w:p>
    <w:p w:rsidR="00485CF6" w:rsidRPr="00B2020A" w:rsidRDefault="00485CF6" w:rsidP="00485CF6">
      <w:pPr>
        <w:spacing w:after="120"/>
        <w:rPr>
          <w:rFonts w:ascii="Arial" w:eastAsia="Calibri" w:hAnsi="Arial" w:cs="Arial"/>
          <w:lang w:eastAsia="en-US"/>
        </w:rPr>
      </w:pPr>
      <w:r w:rsidRPr="00B2020A">
        <w:rPr>
          <w:rFonts w:ascii="Arial" w:eastAsia="Calibri" w:hAnsi="Arial" w:cs="Arial"/>
          <w:lang w:eastAsia="en-US"/>
        </w:rPr>
        <w:t xml:space="preserve">                                    </w:t>
      </w:r>
      <w:r w:rsidRPr="00B2020A">
        <w:rPr>
          <w:rFonts w:ascii="Arial" w:eastAsia="Calibri" w:hAnsi="Arial" w:cs="Arial"/>
          <w:lang w:eastAsia="en-US"/>
        </w:rPr>
        <w:tab/>
      </w:r>
      <w:hyperlink r:id="rId8">
        <w:r w:rsidRPr="00B2020A">
          <w:rPr>
            <w:rFonts w:ascii="Arial" w:eastAsia="Calibri" w:hAnsi="Arial" w:cs="Arial"/>
            <w:u w:val="single"/>
            <w:lang w:eastAsia="en-US"/>
          </w:rPr>
          <w:t>sven.lenz@msc.htwchur.ch</w:t>
        </w:r>
      </w:hyperlink>
      <w:r w:rsidRPr="00B2020A">
        <w:rPr>
          <w:rFonts w:ascii="Arial" w:eastAsia="Calibri" w:hAnsi="Arial" w:cs="Arial"/>
          <w:lang w:eastAsia="en-US"/>
        </w:rPr>
        <w:t xml:space="preserve"> </w:t>
      </w:r>
    </w:p>
    <w:p w:rsidR="00485CF6" w:rsidRPr="00B2020A" w:rsidRDefault="00485CF6" w:rsidP="00485CF6">
      <w:pPr>
        <w:spacing w:after="120"/>
        <w:rPr>
          <w:rFonts w:ascii="Arial" w:eastAsia="Calibri" w:hAnsi="Arial" w:cs="Arial"/>
          <w:lang w:eastAsia="en-US"/>
        </w:rPr>
      </w:pPr>
    </w:p>
    <w:p w:rsidR="00485CF6" w:rsidRPr="00B2020A" w:rsidRDefault="00485CF6" w:rsidP="00485CF6">
      <w:pPr>
        <w:spacing w:after="120"/>
        <w:rPr>
          <w:rFonts w:ascii="Arial" w:eastAsia="Calibri" w:hAnsi="Arial" w:cs="Arial"/>
          <w:lang w:eastAsia="en-US"/>
        </w:rPr>
      </w:pPr>
      <w:r w:rsidRPr="00B2020A">
        <w:rPr>
          <w:rFonts w:ascii="Arial" w:eastAsia="Calibri" w:hAnsi="Arial" w:cs="Arial"/>
          <w:lang w:eastAsia="en-US"/>
        </w:rPr>
        <w:t xml:space="preserve"> </w:t>
      </w:r>
    </w:p>
    <w:p w:rsidR="00485CF6" w:rsidRPr="00B2020A" w:rsidRDefault="00485CF6" w:rsidP="00485CF6">
      <w:pPr>
        <w:spacing w:after="120"/>
        <w:rPr>
          <w:rFonts w:ascii="Arial" w:eastAsia="Calibri" w:hAnsi="Arial" w:cs="Arial"/>
          <w:lang w:eastAsia="en-US"/>
        </w:rPr>
      </w:pPr>
      <w:r w:rsidRPr="00B2020A">
        <w:rPr>
          <w:rFonts w:ascii="Arial" w:eastAsia="Calibri" w:hAnsi="Arial" w:cs="Arial"/>
          <w:lang w:eastAsia="en-US"/>
        </w:rPr>
        <w:t xml:space="preserve">Referent:            </w:t>
      </w:r>
      <w:r w:rsidRPr="00B2020A">
        <w:rPr>
          <w:rFonts w:ascii="Arial" w:eastAsia="Calibri" w:hAnsi="Arial" w:cs="Arial"/>
          <w:lang w:eastAsia="en-US"/>
        </w:rPr>
        <w:tab/>
      </w:r>
      <w:r w:rsidRPr="00B2020A">
        <w:rPr>
          <w:rFonts w:ascii="Arial" w:eastAsia="Calibri" w:hAnsi="Arial" w:cs="Arial"/>
          <w:lang w:eastAsia="en-US"/>
        </w:rPr>
        <w:tab/>
        <w:t>Prof. Dr. habil. Wolfgang Semar</w:t>
      </w:r>
    </w:p>
    <w:p w:rsidR="00485CF6" w:rsidRPr="001416E1" w:rsidRDefault="00485CF6" w:rsidP="00485CF6">
      <w:pPr>
        <w:spacing w:after="120"/>
        <w:rPr>
          <w:rFonts w:ascii="Arial" w:eastAsia="Calibri" w:hAnsi="Arial" w:cs="Arial"/>
          <w:lang w:val="en-US" w:eastAsia="en-US"/>
        </w:rPr>
      </w:pPr>
      <w:r w:rsidRPr="00B2020A">
        <w:rPr>
          <w:rFonts w:ascii="Arial" w:eastAsia="Calibri" w:hAnsi="Arial" w:cs="Arial"/>
          <w:lang w:eastAsia="en-US"/>
        </w:rPr>
        <w:t xml:space="preserve">                                    </w:t>
      </w:r>
      <w:r w:rsidRPr="00B2020A">
        <w:rPr>
          <w:rFonts w:ascii="Arial" w:eastAsia="Calibri" w:hAnsi="Arial" w:cs="Arial"/>
          <w:lang w:eastAsia="en-US"/>
        </w:rPr>
        <w:tab/>
      </w:r>
      <w:r w:rsidRPr="001416E1">
        <w:rPr>
          <w:rFonts w:ascii="Arial" w:eastAsia="Calibri" w:hAnsi="Arial" w:cs="Arial"/>
          <w:lang w:val="en-US" w:eastAsia="en-US"/>
        </w:rPr>
        <w:t>HTW Chur</w:t>
      </w:r>
    </w:p>
    <w:p w:rsidR="00485CF6" w:rsidRPr="001416E1" w:rsidRDefault="00485CF6" w:rsidP="00C639B0">
      <w:pPr>
        <w:spacing w:after="120"/>
        <w:ind w:left="2142" w:firstLine="690"/>
        <w:rPr>
          <w:rFonts w:ascii="Arial" w:eastAsia="Calibri" w:hAnsi="Arial" w:cs="Arial"/>
          <w:lang w:val="en-US" w:eastAsia="en-US"/>
        </w:rPr>
      </w:pPr>
      <w:hyperlink r:id="rId9">
        <w:r w:rsidRPr="001416E1">
          <w:rPr>
            <w:rFonts w:ascii="Arial" w:eastAsia="Calibri" w:hAnsi="Arial" w:cs="Arial"/>
            <w:u w:val="single"/>
            <w:lang w:val="en-US" w:eastAsia="en-US"/>
          </w:rPr>
          <w:t>wolfgang.semar@htwchur.ch</w:t>
        </w:r>
      </w:hyperlink>
      <w:r w:rsidRPr="001416E1">
        <w:rPr>
          <w:rFonts w:ascii="Arial" w:eastAsia="Calibri" w:hAnsi="Arial" w:cs="Arial"/>
          <w:lang w:val="en-US" w:eastAsia="en-US"/>
        </w:rPr>
        <w:t xml:space="preserve"> </w:t>
      </w:r>
    </w:p>
    <w:p w:rsidR="00485CF6" w:rsidRPr="001416E1" w:rsidRDefault="00485CF6" w:rsidP="00485CF6">
      <w:pPr>
        <w:spacing w:after="120"/>
        <w:rPr>
          <w:rFonts w:ascii="Arial" w:eastAsia="Calibri" w:hAnsi="Arial" w:cs="Arial"/>
          <w:lang w:val="en-US" w:eastAsia="en-US"/>
        </w:rPr>
      </w:pPr>
    </w:p>
    <w:p w:rsidR="00485CF6" w:rsidRDefault="00485CF6" w:rsidP="00485CF6">
      <w:pPr>
        <w:spacing w:after="120"/>
        <w:rPr>
          <w:rFonts w:ascii="Arial" w:eastAsia="Calibri" w:hAnsi="Arial" w:cs="Arial"/>
          <w:lang w:eastAsia="en-US"/>
        </w:rPr>
      </w:pPr>
      <w:r w:rsidRPr="001416E1">
        <w:rPr>
          <w:rFonts w:ascii="Arial" w:eastAsia="Calibri" w:hAnsi="Arial" w:cs="Arial"/>
          <w:lang w:val="en-US" w:eastAsia="en-US"/>
        </w:rPr>
        <w:t>Co-Referent:</w:t>
      </w:r>
      <w:r w:rsidRPr="001416E1">
        <w:rPr>
          <w:rFonts w:ascii="Arial" w:eastAsia="Calibri" w:hAnsi="Arial" w:cs="Arial"/>
          <w:lang w:val="en-US" w:eastAsia="en-US"/>
        </w:rPr>
        <w:tab/>
      </w:r>
      <w:r w:rsidRPr="001416E1">
        <w:rPr>
          <w:rFonts w:ascii="Arial" w:eastAsia="Calibri" w:hAnsi="Arial" w:cs="Arial"/>
          <w:lang w:val="en-US" w:eastAsia="en-US"/>
        </w:rPr>
        <w:tab/>
      </w:r>
      <w:r w:rsidRPr="001416E1">
        <w:rPr>
          <w:rFonts w:ascii="Arial" w:eastAsia="Calibri" w:hAnsi="Arial" w:cs="Arial"/>
          <w:lang w:val="en-US" w:eastAsia="en-US"/>
        </w:rPr>
        <w:tab/>
        <w:t xml:space="preserve">Prof. Dr. habil. </w:t>
      </w:r>
      <w:r>
        <w:rPr>
          <w:rFonts w:ascii="Arial" w:eastAsia="Calibri" w:hAnsi="Arial" w:cs="Arial"/>
          <w:lang w:eastAsia="en-US"/>
        </w:rPr>
        <w:t>Albert Weichselbraun</w:t>
      </w:r>
    </w:p>
    <w:p w:rsidR="00485CF6" w:rsidRDefault="00485CF6" w:rsidP="00485CF6">
      <w:pPr>
        <w:spacing w:after="120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ab/>
      </w:r>
      <w:r>
        <w:rPr>
          <w:rFonts w:ascii="Arial" w:eastAsia="Calibri" w:hAnsi="Arial" w:cs="Arial"/>
          <w:lang w:eastAsia="en-US"/>
        </w:rPr>
        <w:tab/>
      </w:r>
      <w:r>
        <w:rPr>
          <w:rFonts w:ascii="Arial" w:eastAsia="Calibri" w:hAnsi="Arial" w:cs="Arial"/>
          <w:lang w:eastAsia="en-US"/>
        </w:rPr>
        <w:tab/>
      </w:r>
      <w:r>
        <w:rPr>
          <w:rFonts w:ascii="Arial" w:eastAsia="Calibri" w:hAnsi="Arial" w:cs="Arial"/>
          <w:lang w:eastAsia="en-US"/>
        </w:rPr>
        <w:tab/>
      </w:r>
      <w:bookmarkStart w:id="1" w:name="_GoBack"/>
      <w:bookmarkEnd w:id="1"/>
      <w:r w:rsidRPr="00B2020A">
        <w:rPr>
          <w:rFonts w:ascii="Arial" w:eastAsia="Calibri" w:hAnsi="Arial" w:cs="Arial"/>
          <w:lang w:eastAsia="en-US"/>
        </w:rPr>
        <w:t>HTW Chur</w:t>
      </w:r>
    </w:p>
    <w:p w:rsidR="00485CF6" w:rsidRPr="00E91925" w:rsidRDefault="00485CF6" w:rsidP="00C639B0">
      <w:pPr>
        <w:spacing w:after="120"/>
        <w:ind w:left="2142" w:firstLine="690"/>
        <w:rPr>
          <w:rFonts w:ascii="Arial" w:eastAsia="Calibri" w:hAnsi="Arial" w:cs="Arial"/>
          <w:u w:val="single"/>
          <w:lang w:eastAsia="en-US"/>
        </w:rPr>
      </w:pPr>
      <w:hyperlink r:id="rId10" w:history="1">
        <w:r w:rsidRPr="00E91925">
          <w:rPr>
            <w:rFonts w:ascii="Arial" w:eastAsia="Calibri" w:hAnsi="Arial" w:cs="Arial"/>
            <w:u w:val="single"/>
            <w:lang w:eastAsia="en-US"/>
          </w:rPr>
          <w:t>albert.weichselbraun@htwchur.ch</w:t>
        </w:r>
      </w:hyperlink>
      <w:r w:rsidRPr="00E91925">
        <w:rPr>
          <w:rFonts w:ascii="Arial" w:eastAsia="Calibri" w:hAnsi="Arial" w:cs="Arial"/>
          <w:u w:val="single"/>
          <w:lang w:eastAsia="en-US"/>
        </w:rPr>
        <w:t xml:space="preserve"> </w:t>
      </w:r>
    </w:p>
    <w:p w:rsidR="00485CF6" w:rsidRPr="00B2020A" w:rsidRDefault="00485CF6" w:rsidP="00485CF6">
      <w:pPr>
        <w:spacing w:after="120"/>
        <w:rPr>
          <w:rFonts w:ascii="Arial" w:eastAsia="Calibri" w:hAnsi="Arial" w:cs="Arial"/>
          <w:u w:val="single"/>
          <w:lang w:eastAsia="en-US"/>
        </w:rPr>
      </w:pPr>
    </w:p>
    <w:p w:rsidR="00485CF6" w:rsidRPr="00B2020A" w:rsidRDefault="00485CF6" w:rsidP="00485CF6">
      <w:pPr>
        <w:spacing w:after="120"/>
        <w:rPr>
          <w:rFonts w:ascii="Arial" w:eastAsia="Calibri" w:hAnsi="Arial" w:cs="Arial"/>
          <w:lang w:eastAsia="en-US"/>
        </w:rPr>
      </w:pPr>
    </w:p>
    <w:p w:rsidR="00485CF6" w:rsidRPr="00B2020A" w:rsidRDefault="00485CF6" w:rsidP="00485CF6">
      <w:pPr>
        <w:spacing w:after="120"/>
        <w:rPr>
          <w:rFonts w:ascii="Arial" w:eastAsia="Calibri" w:hAnsi="Arial" w:cs="Arial"/>
          <w:lang w:eastAsia="en-US"/>
        </w:rPr>
      </w:pPr>
      <w:r w:rsidRPr="00B2020A">
        <w:rPr>
          <w:rFonts w:ascii="Arial" w:eastAsia="Calibri" w:hAnsi="Arial" w:cs="Arial"/>
          <w:lang w:eastAsia="en-US"/>
        </w:rPr>
        <w:t xml:space="preserve">Bearbeitung:              </w:t>
      </w:r>
      <w:r w:rsidRPr="00B2020A">
        <w:rPr>
          <w:rFonts w:ascii="Arial" w:eastAsia="Calibri" w:hAnsi="Arial" w:cs="Arial"/>
          <w:lang w:eastAsia="en-US"/>
        </w:rPr>
        <w:tab/>
        <w:t xml:space="preserve">Februar 2017 bis </w:t>
      </w:r>
      <w:r>
        <w:rPr>
          <w:rFonts w:ascii="Arial" w:eastAsia="Calibri" w:hAnsi="Arial" w:cs="Arial"/>
          <w:lang w:eastAsia="en-US"/>
        </w:rPr>
        <w:t>August</w:t>
      </w:r>
      <w:r w:rsidRPr="00B2020A">
        <w:rPr>
          <w:rFonts w:ascii="Arial" w:eastAsia="Calibri" w:hAnsi="Arial" w:cs="Arial"/>
          <w:lang w:eastAsia="en-US"/>
        </w:rPr>
        <w:t xml:space="preserve"> 2017</w:t>
      </w:r>
    </w:p>
    <w:p w:rsidR="00485CF6" w:rsidRPr="00B2020A" w:rsidRDefault="00485CF6" w:rsidP="00485CF6">
      <w:pPr>
        <w:spacing w:after="120"/>
        <w:rPr>
          <w:rFonts w:ascii="Arial" w:eastAsia="Calibri" w:hAnsi="Arial" w:cs="Arial"/>
          <w:lang w:eastAsia="en-US"/>
        </w:rPr>
      </w:pPr>
    </w:p>
    <w:p w:rsidR="00485CF6" w:rsidRPr="00B2020A" w:rsidRDefault="00485CF6" w:rsidP="00485CF6">
      <w:pPr>
        <w:spacing w:after="120"/>
        <w:rPr>
          <w:rFonts w:ascii="Arial" w:eastAsia="Calibri" w:hAnsi="Arial" w:cs="Arial"/>
          <w:lang w:eastAsia="en-US"/>
        </w:rPr>
      </w:pPr>
    </w:p>
    <w:p w:rsidR="00485CF6" w:rsidRPr="00B2020A" w:rsidRDefault="00485CF6" w:rsidP="00485CF6">
      <w:pPr>
        <w:pStyle w:val="FormatvorlageUntertitelLinksLinks025cm"/>
        <w:tabs>
          <w:tab w:val="clear" w:pos="3969"/>
          <w:tab w:val="left" w:pos="2410"/>
        </w:tabs>
        <w:spacing w:before="0"/>
        <w:ind w:left="0"/>
        <w:jc w:val="both"/>
        <w:rPr>
          <w:rFonts w:ascii="Arial" w:hAnsi="Arial" w:cs="Arial"/>
          <w:sz w:val="28"/>
          <w:szCs w:val="28"/>
        </w:rPr>
      </w:pPr>
      <w:r w:rsidRPr="00B2020A">
        <w:rPr>
          <w:rFonts w:ascii="Arial" w:eastAsia="Calibri" w:hAnsi="Arial" w:cs="Arial"/>
          <w:sz w:val="24"/>
          <w:lang w:eastAsia="en-US"/>
        </w:rPr>
        <w:t xml:space="preserve">                                    </w:t>
      </w:r>
      <w:r w:rsidRPr="00B2020A">
        <w:rPr>
          <w:rFonts w:ascii="Arial" w:eastAsia="Calibri" w:hAnsi="Arial" w:cs="Arial"/>
          <w:sz w:val="24"/>
          <w:lang w:eastAsia="en-US"/>
        </w:rPr>
        <w:tab/>
      </w:r>
      <w:r w:rsidRPr="00B2020A">
        <w:rPr>
          <w:rFonts w:ascii="Arial" w:eastAsia="Calibri" w:hAnsi="Arial" w:cs="Arial"/>
          <w:sz w:val="24"/>
          <w:lang w:eastAsia="en-US"/>
        </w:rPr>
        <w:tab/>
        <w:t xml:space="preserve">Chur, </w:t>
      </w:r>
      <w:r>
        <w:rPr>
          <w:rFonts w:ascii="Arial" w:eastAsia="Calibri" w:hAnsi="Arial" w:cs="Arial"/>
          <w:sz w:val="24"/>
          <w:lang w:eastAsia="en-US"/>
        </w:rPr>
        <w:t>10</w:t>
      </w:r>
      <w:r w:rsidRPr="00B2020A">
        <w:rPr>
          <w:rFonts w:ascii="Arial" w:eastAsia="Calibri" w:hAnsi="Arial" w:cs="Arial"/>
          <w:sz w:val="24"/>
          <w:lang w:eastAsia="en-US"/>
        </w:rPr>
        <w:t xml:space="preserve">. </w:t>
      </w:r>
      <w:r>
        <w:rPr>
          <w:rFonts w:ascii="Arial" w:eastAsia="Calibri" w:hAnsi="Arial" w:cs="Arial"/>
          <w:sz w:val="24"/>
          <w:lang w:eastAsia="en-US"/>
        </w:rPr>
        <w:t>August</w:t>
      </w:r>
      <w:r w:rsidRPr="00B2020A">
        <w:rPr>
          <w:rFonts w:ascii="Arial" w:eastAsia="Calibri" w:hAnsi="Arial" w:cs="Arial"/>
          <w:sz w:val="24"/>
          <w:lang w:eastAsia="en-US"/>
        </w:rPr>
        <w:t xml:space="preserve"> 2017</w:t>
      </w:r>
    </w:p>
    <w:p w:rsidR="00485CF6" w:rsidRDefault="00485CF6">
      <w:pPr>
        <w:spacing w:after="160" w:line="259" w:lineRule="auto"/>
        <w:rPr>
          <w:rFonts w:ascii="Monaco" w:hAnsi="Monaco"/>
          <w:lang w:val="en-US"/>
        </w:rPr>
      </w:pPr>
      <w:r>
        <w:rPr>
          <w:rFonts w:ascii="Monaco" w:hAnsi="Monaco"/>
          <w:lang w:val="en-US"/>
        </w:rPr>
        <w:br w:type="page"/>
      </w:r>
    </w:p>
    <w:sdt>
      <w:sdtPr>
        <w:rPr>
          <w:lang w:val="de-DE"/>
        </w:rPr>
        <w:id w:val="-132126005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de-DE"/>
        </w:rPr>
      </w:sdtEndPr>
      <w:sdtContent>
        <w:p w:rsidR="00485CF6" w:rsidRDefault="00485CF6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485CF6" w:rsidRDefault="00485CF6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516547" w:history="1"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de-CH" w:eastAsia="de-CH"/>
              </w:rPr>
              <w:tab/>
            </w:r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CF6" w:rsidRDefault="00485CF6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CH" w:eastAsia="de-CH"/>
            </w:rPr>
          </w:pPr>
          <w:hyperlink w:anchor="_Toc486516548" w:history="1">
            <w:r w:rsidRPr="006B07B8">
              <w:rPr>
                <w:rStyle w:val="Hyperlink"/>
                <w:rFonts w:ascii="Monaco" w:eastAsia="Calibri" w:hAnsi="Monaco"/>
                <w:noProof/>
                <w:lang w:val="de-CH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de-CH" w:eastAsia="de-CH"/>
              </w:rPr>
              <w:tab/>
            </w:r>
            <w:r w:rsidRPr="006B07B8">
              <w:rPr>
                <w:rStyle w:val="Hyperlink"/>
                <w:rFonts w:ascii="Monaco" w:eastAsia="Calibri" w:hAnsi="Monaco"/>
                <w:noProof/>
                <w:lang w:val="de-CH"/>
              </w:rPr>
              <w:t>HLS1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CF6" w:rsidRDefault="00485CF6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CH" w:eastAsia="de-CH"/>
            </w:rPr>
          </w:pPr>
          <w:hyperlink w:anchor="_Toc486516549" w:history="1"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de-CH" w:eastAsia="de-CH"/>
              </w:rPr>
              <w:tab/>
            </w:r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HLS2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CF6" w:rsidRDefault="00485CF6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CH" w:eastAsia="de-CH"/>
            </w:rPr>
          </w:pPr>
          <w:hyperlink w:anchor="_Toc486516550" w:history="1"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de-CH" w:eastAsia="de-CH"/>
              </w:rPr>
              <w:tab/>
            </w:r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HLM1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CF6" w:rsidRDefault="00485CF6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CH" w:eastAsia="de-CH"/>
            </w:rPr>
          </w:pPr>
          <w:hyperlink w:anchor="_Toc486516551" w:history="1"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de-CH" w:eastAsia="de-CH"/>
              </w:rPr>
              <w:tab/>
            </w:r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HLM2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CF6" w:rsidRDefault="00485CF6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CH" w:eastAsia="de-CH"/>
            </w:rPr>
          </w:pPr>
          <w:hyperlink w:anchor="_Toc486516552" w:history="1"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de-CH" w:eastAsia="de-CH"/>
              </w:rPr>
              <w:tab/>
            </w:r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HLN1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CF6" w:rsidRDefault="00485CF6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CH" w:eastAsia="de-CH"/>
            </w:rPr>
          </w:pPr>
          <w:hyperlink w:anchor="_Toc486516553" w:history="1"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de-CH" w:eastAsia="de-CH"/>
              </w:rPr>
              <w:tab/>
            </w:r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HLN2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CF6" w:rsidRDefault="00485CF6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CH" w:eastAsia="de-CH"/>
            </w:rPr>
          </w:pPr>
          <w:hyperlink w:anchor="_Toc486516554" w:history="1"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de-CH" w:eastAsia="de-CH"/>
              </w:rPr>
              <w:tab/>
            </w:r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MLS1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CF6" w:rsidRDefault="00485CF6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CH" w:eastAsia="de-CH"/>
            </w:rPr>
          </w:pPr>
          <w:hyperlink w:anchor="_Toc486516555" w:history="1"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de-CH" w:eastAsia="de-CH"/>
              </w:rPr>
              <w:tab/>
            </w:r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MLS2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CF6" w:rsidRDefault="00485CF6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CH" w:eastAsia="de-CH"/>
            </w:rPr>
          </w:pPr>
          <w:hyperlink w:anchor="_Toc486516556" w:history="1"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10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de-CH" w:eastAsia="de-CH"/>
              </w:rPr>
              <w:tab/>
            </w:r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MLM1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CF6" w:rsidRDefault="00485CF6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CH" w:eastAsia="de-CH"/>
            </w:rPr>
          </w:pPr>
          <w:hyperlink w:anchor="_Toc486516557" w:history="1"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11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de-CH" w:eastAsia="de-CH"/>
              </w:rPr>
              <w:tab/>
            </w:r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MLM2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CF6" w:rsidRDefault="00485CF6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CH" w:eastAsia="de-CH"/>
            </w:rPr>
          </w:pPr>
          <w:hyperlink w:anchor="_Toc486516558" w:history="1"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12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de-CH" w:eastAsia="de-CH"/>
              </w:rPr>
              <w:tab/>
            </w:r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MLN1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CF6" w:rsidRDefault="00485CF6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CH" w:eastAsia="de-CH"/>
            </w:rPr>
          </w:pPr>
          <w:hyperlink w:anchor="_Toc486516559" w:history="1"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13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de-CH" w:eastAsia="de-CH"/>
              </w:rPr>
              <w:tab/>
            </w:r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MLN2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CF6" w:rsidRDefault="00485CF6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CH" w:eastAsia="de-CH"/>
            </w:rPr>
          </w:pPr>
          <w:hyperlink w:anchor="_Toc486516560" w:history="1"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14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de-CH" w:eastAsia="de-CH"/>
              </w:rPr>
              <w:tab/>
            </w:r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LLS1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CF6" w:rsidRDefault="00485CF6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CH" w:eastAsia="de-CH"/>
            </w:rPr>
          </w:pPr>
          <w:hyperlink w:anchor="_Toc486516561" w:history="1">
            <w:r w:rsidRPr="006B07B8">
              <w:rPr>
                <w:rStyle w:val="Hyperlink"/>
                <w:rFonts w:ascii="Monaco" w:eastAsia="Calibri" w:hAnsi="Monaco"/>
                <w:noProof/>
              </w:rPr>
              <w:t>15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de-CH" w:eastAsia="de-CH"/>
              </w:rPr>
              <w:tab/>
            </w:r>
            <w:r w:rsidRPr="006B07B8">
              <w:rPr>
                <w:rStyle w:val="Hyperlink"/>
                <w:rFonts w:ascii="Monaco" w:eastAsia="Calibri" w:hAnsi="Monaco"/>
                <w:noProof/>
              </w:rPr>
              <w:t>LLS2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CF6" w:rsidRDefault="00485CF6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CH" w:eastAsia="de-CH"/>
            </w:rPr>
          </w:pPr>
          <w:hyperlink w:anchor="_Toc486516562" w:history="1"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16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de-CH" w:eastAsia="de-CH"/>
              </w:rPr>
              <w:tab/>
            </w:r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LLM1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CF6" w:rsidRDefault="00485CF6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CH" w:eastAsia="de-CH"/>
            </w:rPr>
          </w:pPr>
          <w:hyperlink w:anchor="_Toc486516563" w:history="1"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17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de-CH" w:eastAsia="de-CH"/>
              </w:rPr>
              <w:tab/>
            </w:r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LLM2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CF6" w:rsidRDefault="00485CF6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CH" w:eastAsia="de-CH"/>
            </w:rPr>
          </w:pPr>
          <w:hyperlink w:anchor="_Toc486516564" w:history="1"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18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de-CH" w:eastAsia="de-CH"/>
              </w:rPr>
              <w:tab/>
            </w:r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NLN1C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CF6" w:rsidRDefault="00485CF6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CH" w:eastAsia="de-CH"/>
            </w:rPr>
          </w:pPr>
          <w:hyperlink w:anchor="_Toc486516565" w:history="1"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19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de-CH" w:eastAsia="de-CH"/>
              </w:rPr>
              <w:tab/>
            </w:r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LLN1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CF6" w:rsidRDefault="00485CF6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CH" w:eastAsia="de-CH"/>
            </w:rPr>
          </w:pPr>
          <w:hyperlink w:anchor="_Toc486516566" w:history="1"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20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de-CH" w:eastAsia="de-CH"/>
              </w:rPr>
              <w:tab/>
            </w:r>
            <w:r w:rsidRPr="006B07B8">
              <w:rPr>
                <w:rStyle w:val="Hyperlink"/>
                <w:rFonts w:ascii="Monaco" w:eastAsia="Calibri" w:hAnsi="Monaco"/>
                <w:noProof/>
                <w:lang w:val="en-US"/>
              </w:rPr>
              <w:t>LLN2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CF6" w:rsidRDefault="00485CF6">
          <w:r>
            <w:rPr>
              <w:b/>
              <w:bCs/>
            </w:rPr>
            <w:fldChar w:fldCharType="end"/>
          </w:r>
        </w:p>
      </w:sdtContent>
    </w:sdt>
    <w:p w:rsidR="005851E6" w:rsidRDefault="005851E6" w:rsidP="000E78D2">
      <w:pPr>
        <w:rPr>
          <w:rFonts w:ascii="Monaco" w:hAnsi="Monaco"/>
          <w:lang w:val="en-US"/>
        </w:rPr>
      </w:pPr>
    </w:p>
    <w:p w:rsidR="005851E6" w:rsidRDefault="005851E6" w:rsidP="000E78D2">
      <w:pPr>
        <w:pStyle w:val="berschrift1"/>
        <w:rPr>
          <w:rFonts w:ascii="Monaco" w:hAnsi="Monaco"/>
          <w:lang w:val="en-US"/>
        </w:rPr>
      </w:pPr>
      <w:bookmarkStart w:id="2" w:name="_Toc486516228"/>
      <w:bookmarkStart w:id="3" w:name="_Toc486516547"/>
      <w:r>
        <w:rPr>
          <w:rFonts w:ascii="Monaco" w:hAnsi="Monaco"/>
          <w:lang w:val="en-US"/>
        </w:rPr>
        <w:lastRenderedPageBreak/>
        <w:t>E</w:t>
      </w:r>
      <w:r w:rsidR="00757BA9">
        <w:rPr>
          <w:rFonts w:ascii="Monaco" w:hAnsi="Monaco"/>
          <w:lang w:val="en-US"/>
        </w:rPr>
        <w:t>i</w:t>
      </w:r>
      <w:r>
        <w:rPr>
          <w:rFonts w:ascii="Monaco" w:hAnsi="Monaco"/>
          <w:lang w:val="en-US"/>
        </w:rPr>
        <w:t>nleitung</w:t>
      </w:r>
      <w:bookmarkEnd w:id="3"/>
    </w:p>
    <w:p w:rsidR="005851E6" w:rsidRPr="00526BCF" w:rsidRDefault="00593CD7" w:rsidP="00526BCF">
      <w:pPr>
        <w:spacing w:before="120" w:line="312" w:lineRule="auto"/>
        <w:jc w:val="both"/>
        <w:rPr>
          <w:rFonts w:ascii="Arial" w:eastAsia="Calibri" w:hAnsi="Arial" w:cs="Arial"/>
          <w:sz w:val="22"/>
          <w:szCs w:val="22"/>
          <w:lang w:eastAsia="ar-SA"/>
        </w:rPr>
      </w:pPr>
      <w:r w:rsidRPr="00526BCF">
        <w:rPr>
          <w:rFonts w:ascii="Arial" w:eastAsia="Calibri" w:hAnsi="Arial" w:cs="Arial"/>
          <w:sz w:val="22"/>
          <w:szCs w:val="22"/>
          <w:lang w:eastAsia="ar-SA"/>
        </w:rPr>
        <w:t>Dieses Dokument beinhaltet Evaluationen der Ergebnisse aus den unterschiedlichen Modellierungen der Klickstreams</w:t>
      </w:r>
      <w:r w:rsidR="00485CF6" w:rsidRPr="00526BCF">
        <w:rPr>
          <w:rFonts w:ascii="Arial" w:eastAsia="Calibri" w:hAnsi="Arial" w:cs="Arial"/>
          <w:sz w:val="22"/>
          <w:szCs w:val="22"/>
          <w:lang w:eastAsia="ar-SA"/>
        </w:rPr>
        <w:t xml:space="preserve"> für die Masterarbeit von Sven Lenz</w:t>
      </w:r>
      <w:r w:rsidRPr="00526BCF">
        <w:rPr>
          <w:rFonts w:ascii="Arial" w:eastAsia="Calibri" w:hAnsi="Arial" w:cs="Arial"/>
          <w:sz w:val="22"/>
          <w:szCs w:val="22"/>
          <w:lang w:eastAsia="ar-SA"/>
        </w:rPr>
        <w:t xml:space="preserve">. </w:t>
      </w:r>
      <w:r w:rsidR="00485CF6" w:rsidRPr="00526BCF">
        <w:rPr>
          <w:rFonts w:ascii="Arial" w:eastAsia="Calibri" w:hAnsi="Arial" w:cs="Arial"/>
          <w:sz w:val="22"/>
          <w:szCs w:val="22"/>
          <w:lang w:eastAsia="ar-SA"/>
        </w:rPr>
        <w:t xml:space="preserve">Die Beschreibung der Modellierungen können der Masterarbeit entnommen werden. </w:t>
      </w:r>
      <w:r w:rsidRPr="00526BCF">
        <w:rPr>
          <w:rFonts w:ascii="Arial" w:eastAsia="Calibri" w:hAnsi="Arial" w:cs="Arial"/>
          <w:sz w:val="22"/>
          <w:szCs w:val="22"/>
          <w:lang w:eastAsia="ar-SA"/>
        </w:rPr>
        <w:t xml:space="preserve">Die Outputs sind direkt aus dem Log der Programme und wurden nicht </w:t>
      </w:r>
      <w:r w:rsidR="00526BCF" w:rsidRPr="00526BCF">
        <w:rPr>
          <w:rFonts w:ascii="Arial" w:eastAsia="Calibri" w:hAnsi="Arial" w:cs="Arial"/>
          <w:sz w:val="22"/>
          <w:szCs w:val="22"/>
          <w:lang w:eastAsia="ar-SA"/>
        </w:rPr>
        <w:t>weiterverarbeitet</w:t>
      </w:r>
      <w:r w:rsidRPr="00526BCF">
        <w:rPr>
          <w:rFonts w:ascii="Arial" w:eastAsia="Calibri" w:hAnsi="Arial" w:cs="Arial"/>
          <w:sz w:val="22"/>
          <w:szCs w:val="22"/>
          <w:lang w:eastAsia="ar-SA"/>
        </w:rPr>
        <w:t>. Jedoch kann Zwecks Nachvollziehbarkeit die folgenden Daten aus den einzelnen Kapiteln gewonnen werden:</w:t>
      </w:r>
    </w:p>
    <w:p w:rsidR="00593CD7" w:rsidRDefault="00593CD7" w:rsidP="00526BCF">
      <w:pPr>
        <w:pStyle w:val="Listenabsatz"/>
        <w:numPr>
          <w:ilvl w:val="0"/>
          <w:numId w:val="31"/>
        </w:numPr>
        <w:spacing w:before="120" w:line="312" w:lineRule="auto"/>
        <w:jc w:val="both"/>
        <w:rPr>
          <w:rFonts w:ascii="Arial" w:eastAsia="Calibri" w:hAnsi="Arial" w:cs="Arial"/>
          <w:sz w:val="22"/>
          <w:szCs w:val="22"/>
          <w:lang w:eastAsia="ar-SA"/>
        </w:rPr>
      </w:pPr>
      <w:r w:rsidRPr="00526BCF">
        <w:rPr>
          <w:rFonts w:ascii="Arial" w:eastAsia="Calibri" w:hAnsi="Arial" w:cs="Arial"/>
          <w:sz w:val="22"/>
          <w:szCs w:val="22"/>
          <w:lang w:eastAsia="ar-SA"/>
        </w:rPr>
        <w:t>Clusters</w:t>
      </w:r>
      <w:r w:rsidR="00526BCF">
        <w:rPr>
          <w:rFonts w:ascii="Arial" w:eastAsia="Calibri" w:hAnsi="Arial" w:cs="Arial"/>
          <w:sz w:val="22"/>
          <w:szCs w:val="22"/>
          <w:lang w:eastAsia="ar-SA"/>
        </w:rPr>
        <w:t>: Auflistung der Cluster</w:t>
      </w:r>
      <w:r w:rsidRPr="00526BCF">
        <w:rPr>
          <w:rFonts w:ascii="Arial" w:eastAsia="Calibri" w:hAnsi="Arial" w:cs="Arial"/>
          <w:sz w:val="22"/>
          <w:szCs w:val="22"/>
          <w:lang w:eastAsia="ar-SA"/>
        </w:rPr>
        <w:t xml:space="preserve">, welche durch das DHC entstanden sind. Die Cluster sind nicht hierarchisch </w:t>
      </w:r>
      <w:r w:rsidR="00526BCF" w:rsidRPr="00526BCF">
        <w:rPr>
          <w:rFonts w:ascii="Arial" w:eastAsia="Calibri" w:hAnsi="Arial" w:cs="Arial"/>
          <w:sz w:val="22"/>
          <w:szCs w:val="22"/>
          <w:lang w:eastAsia="ar-SA"/>
        </w:rPr>
        <w:t>dargestellt,</w:t>
      </w:r>
      <w:r w:rsidRPr="00526BCF">
        <w:rPr>
          <w:rFonts w:ascii="Arial" w:eastAsia="Calibri" w:hAnsi="Arial" w:cs="Arial"/>
          <w:sz w:val="22"/>
          <w:szCs w:val="22"/>
          <w:lang w:eastAsia="ar-SA"/>
        </w:rPr>
        <w:t xml:space="preserve"> sondern wurden so aggregiert, dass möglichst drei Cluster entstehen, welche gegen die beiden Prototypen verglichen werden können. </w:t>
      </w:r>
    </w:p>
    <w:p w:rsidR="00C639B0" w:rsidRDefault="00526BCF" w:rsidP="00C639B0">
      <w:pPr>
        <w:pStyle w:val="Listenabsatz"/>
        <w:numPr>
          <w:ilvl w:val="0"/>
          <w:numId w:val="31"/>
        </w:numPr>
        <w:spacing w:before="120" w:line="312" w:lineRule="auto"/>
        <w:jc w:val="both"/>
        <w:rPr>
          <w:rFonts w:ascii="Arial" w:eastAsia="Calibri" w:hAnsi="Arial" w:cs="Arial"/>
          <w:sz w:val="22"/>
          <w:szCs w:val="22"/>
          <w:lang w:eastAsia="ar-SA"/>
        </w:rPr>
      </w:pPr>
      <w:r>
        <w:rPr>
          <w:rFonts w:ascii="Arial" w:eastAsia="Calibri" w:hAnsi="Arial" w:cs="Arial"/>
          <w:sz w:val="22"/>
          <w:szCs w:val="22"/>
          <w:lang w:eastAsia="ar-SA"/>
        </w:rPr>
        <w:t>RESULT Lenz: Vergleich der einzelnen Cluster zum in der Masterarbeit erarbeiteten Prototypen</w:t>
      </w:r>
      <w:r w:rsidR="00F51C1C">
        <w:rPr>
          <w:rFonts w:ascii="Arial" w:eastAsia="Calibri" w:hAnsi="Arial" w:cs="Arial"/>
          <w:sz w:val="22"/>
          <w:szCs w:val="22"/>
          <w:lang w:eastAsia="ar-SA"/>
        </w:rPr>
        <w:t xml:space="preserve"> basierend auf den Umfrageresultaten. Die einzelnen Cluster wurden in voller Kombinatorik miteinander verglichen und in diesem Dokument wird nur das Ergebnis mit dem höchsten durchschnittlichen F-Measure aufgelistet. </w:t>
      </w:r>
      <w:r w:rsidR="00C639B0">
        <w:rPr>
          <w:rFonts w:ascii="Arial" w:eastAsia="Calibri" w:hAnsi="Arial" w:cs="Arial"/>
          <w:sz w:val="22"/>
          <w:szCs w:val="22"/>
          <w:lang w:eastAsia="ar-SA"/>
        </w:rPr>
        <w:t xml:space="preserve">Für jedes Cluster ist die Zuordnung zum Prototypen, sowie Precision, Recall und F-Measure ausgewiesen. </w:t>
      </w:r>
    </w:p>
    <w:p w:rsidR="00C639B0" w:rsidRPr="00C639B0" w:rsidRDefault="00C639B0" w:rsidP="00C639B0">
      <w:pPr>
        <w:pStyle w:val="Listenabsatz"/>
        <w:numPr>
          <w:ilvl w:val="0"/>
          <w:numId w:val="31"/>
        </w:numPr>
        <w:spacing w:before="120" w:line="312" w:lineRule="auto"/>
        <w:jc w:val="both"/>
        <w:rPr>
          <w:rFonts w:ascii="Arial" w:eastAsia="Calibri" w:hAnsi="Arial" w:cs="Arial"/>
          <w:sz w:val="22"/>
          <w:szCs w:val="22"/>
          <w:lang w:eastAsia="ar-SA"/>
        </w:rPr>
      </w:pPr>
      <w:r>
        <w:rPr>
          <w:rFonts w:ascii="Arial" w:eastAsia="Calibri" w:hAnsi="Arial" w:cs="Arial"/>
          <w:sz w:val="22"/>
          <w:szCs w:val="22"/>
          <w:lang w:eastAsia="ar-SA"/>
        </w:rPr>
        <w:t xml:space="preserve">RESULT Asendorf: Derselbe Informationsgehalt wie RESULT Lenz, jedoch basierend auf dem Vergleich zum Prototypen von Asendorf, welcher in der Masterarbeit vorgestellt wird. </w:t>
      </w:r>
    </w:p>
    <w:p w:rsidR="000A3F0E" w:rsidRPr="00593CD7" w:rsidRDefault="000A3F0E" w:rsidP="000E78D2">
      <w:pPr>
        <w:pStyle w:val="berschrift1"/>
        <w:rPr>
          <w:rFonts w:ascii="Monaco" w:hAnsi="Monaco"/>
          <w:lang w:val="de-CH"/>
        </w:rPr>
      </w:pPr>
      <w:bookmarkStart w:id="4" w:name="_Toc486516548"/>
      <w:r w:rsidRPr="00593CD7">
        <w:rPr>
          <w:rFonts w:ascii="Monaco" w:hAnsi="Monaco"/>
          <w:lang w:val="de-CH"/>
        </w:rPr>
        <w:lastRenderedPageBreak/>
        <w:t>HLS1</w:t>
      </w:r>
      <w:bookmarkEnd w:id="2"/>
      <w:bookmarkEnd w:id="4"/>
    </w:p>
    <w:p w:rsidR="000A3F0E" w:rsidRPr="00593CD7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de-CH"/>
        </w:rPr>
      </w:pPr>
      <w:r w:rsidRPr="00593CD7">
        <w:rPr>
          <w:rFonts w:ascii="Monaco" w:eastAsia="Calibri" w:hAnsi="Monaco" w:cs="Arial"/>
          <w:sz w:val="22"/>
          <w:szCs w:val="22"/>
          <w:lang w:val="de-CH"/>
        </w:rPr>
        <w:t>clusters: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593CD7">
        <w:rPr>
          <w:rFonts w:ascii="Monaco" w:eastAsia="Calibri" w:hAnsi="Monaco" w:cs="Arial"/>
          <w:sz w:val="22"/>
          <w:szCs w:val="22"/>
          <w:lang w:val="de-CH"/>
        </w:rPr>
        <w:t>[8, 9, 11, 13, 14, 15, 16, 20, 25, 28, 31, 33, 35, 37, 39, 42, 43, 44, 46, 48, 49, 50, 51, 54, 5</w:t>
      </w:r>
      <w:r w:rsidRPr="00284C68">
        <w:rPr>
          <w:rFonts w:ascii="Monaco" w:eastAsia="Calibri" w:hAnsi="Monaco" w:cs="Arial"/>
          <w:sz w:val="22"/>
          <w:szCs w:val="22"/>
          <w:lang w:val="en-US"/>
        </w:rPr>
        <w:t>7, 58, 59, 61, 62, 63, 64, 65, 67, 70, 72, 73, 74, 78, 79, 80, 81, 82, 84, 85, 86, 88, 90, 91, 92, 93, 95, 98, 99, 102, 104, 105, 110, 111, 113, 116, 118, 120, 121, 123]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[1, 3, 4, 7, 17, 22, 23, 24, 26, 27, 29, 38, 41, 45, 47, 52, 53, 55, 56, 60, 66, 69, 75, 76, 83, 94, 97, 101, 103, 108, 109, 112, 114, 115, 122,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[2, 5, 6, 10, 12, 18, 19, 21, 30, 32, 34, 36, 40, 68, 71, 77, 87, 89, 96, 100, 106, 107, 117, 119, 124, 126]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Lenz/////////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f-measure:0.388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4, 9, 11, 14, 17, 18, 28, 31, 33, 34, 37, 38, 40, 42, 51, 52, 53, 56, 65, 70, 74, 75, 76, 80, 86, 87, 90, 98, 99, 104, 119, 121,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[8, 9, 11, 13, 14, 15, 16, 20, 25, 28, 31, 33, 35, 37, 39, 42, 43, 44, 46, 48, 49, 50, 51, 54, 57, 58, 59, 61, 62, 63, 64, 65, 67, 70, 72, 73, 74, 78, 79, 80, 81, 82, 84, 85, 86, 88, 90, 91, 92, 93, 95, 98, 99, 102, 104, 105, 110, 111, 113, 116, 118, 120, 121, 123]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0.313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0.556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[12, 20, 21, 22, 23, 25, 27, 35, 39, 41, 45, 47, 48, 55, 59, 72, 73, 79, 83, 84, 85, 89, 105, 108, 109, 112, 122]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3, 4, 7, 17, 22, 23, 24, 26, 27, 29, 38, 41, 45, 47, 52, 53, 55, 56, 60, 66, 69, 75, 76, 83, 94, 97, 101, 103, 108, 109, 112, 114, 115, 122,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0.381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0.334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0.445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2, 5, 6, 7, 8, 10, 13, 15, 16, 19, 24, 26, 29, 30, 32, 36, 43, 44, 46, 49, 50, 54, 57, 58, 60, 61, 62, 63, 64, 66, 67, 68, 69, 71, 77, 78, 81, 82, 88, 91, 92, 93, 94, 95, 96, 97, 100, 101, 102, 103, 106, 107, 110, 111, 113, 114, 115, 116, 117, 118, 120,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[2, 5, 6, 10, 12, 18, 19, 21, 30, 32, 34, 36, 40, 68, 71, 77, 87, 89, 96, 100, 106, 107, 117, 119, 124,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0.383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lastRenderedPageBreak/>
        <w:t>precision: 0.654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0.27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Asendorf 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f-measure:0.342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5, 6, 7, 8, 9, 11, 13, 14, 17, 18, 24, 25, 28, 31, 33, 34, 37, 40, 42, 48, 49, 51, 52, 53, 55, 56, 58, 60, 65, 68, 70, 73, 74, 75, 76, 77, 79, 80, 83, 86, 87, 88, 95, 98, 99, 100, 104, 107, 108, 109, 115, 116, 119, 121, 122,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[8, 9, 11, 13, 14, 15, 16, 20, 25, 28, 31, 33, 35, 37, 39, 42, 43, 44, 46, 48, 49, 50, 51, 54, 57, 58, 59, 61, 62, 63, 64, 65, 67, 70, 72, 73, 74, 78, 79, 80, 81, 82, 84, 85, 86, 88, 90, 91, 92, 93, 95, 98, 99, 102, 104, 105, 110, 111, 113, 116, 118, 120, 121, 123]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0.488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0.469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0.509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[2, 4, 15, 16, 19, 21, 22, 23, 27, 29, 30, 35, 36, 38, 39, 43, 44, 45, 47, 57, 61, 64, 66, 67, 69, 71, 72, 78, 82, 84, 85, 89, 90, 91, 94, 96, 97, 101, 103, 105, 106, 113, 114, 118,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3, 4, 7, 17, 22, 23, 24, 26, 27, 29, 38, 41, 45, 47, 52, 53, 55, 56, 60, 66, 69, 75, 76, 83, 94, 97, 101, 103, 108, 109, 112, 114, 115, 122,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0.371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0.417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0.334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10, 12, 20, 26, 32, 41, 46, 50, 54, 59, 62, 63, 81, 92, 93, 102, 110, 111, 112, 117, 120]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[2, 5, 6, 10, 12, 18, 19, 21, 30, 32, 34, 36, 40, 68, 71, 77, 87, 89, 96, 100, 106, 107, 117, 119, 124,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0.167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0.154</w:t>
      </w:r>
    </w:p>
    <w:p w:rsidR="000A3F0E" w:rsidRPr="00284C68" w:rsidRDefault="000A3F0E" w:rsidP="000A3F0E">
      <w:pPr>
        <w:pBdr>
          <w:bottom w:val="single" w:sz="6" w:space="1" w:color="auto"/>
        </w:pBd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0.182</w:t>
      </w:r>
    </w:p>
    <w:p w:rsidR="000A3F0E" w:rsidRPr="00284C68" w:rsidRDefault="000A3F0E" w:rsidP="000E78D2">
      <w:pPr>
        <w:pStyle w:val="berschrift1"/>
        <w:rPr>
          <w:rFonts w:ascii="Monaco" w:hAnsi="Monaco"/>
          <w:lang w:val="en-US"/>
        </w:rPr>
      </w:pPr>
      <w:bookmarkStart w:id="5" w:name="_Toc486516229"/>
      <w:bookmarkStart w:id="6" w:name="_Toc486516549"/>
      <w:r w:rsidRPr="00284C68">
        <w:rPr>
          <w:rFonts w:ascii="Monaco" w:hAnsi="Monaco"/>
          <w:lang w:val="en-US"/>
        </w:rPr>
        <w:lastRenderedPageBreak/>
        <w:t>HLS2</w:t>
      </w:r>
      <w:bookmarkEnd w:id="5"/>
      <w:bookmarkEnd w:id="6"/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clusters: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[8, 9, 11, 13, 14, 15, 16, 20, 25, 28, 31, 33, 35, 37, 39, 42, 43, 44, 46, 48, 49, 50, 51, 54, 57, 58, 59, 61, 62, 63, 64, 65, 67, 70, 72, 73, 74, 78, 79, 80, 81, 82, 84, 85, 86, 88, 90, 91, 92, 93, 95, 98, 99, 102, 104, 105, 110, 111, 113, 116, 118, 120, 121, 123]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[1, 3, 4, 7, 17, 22, 23, 24, 26, 27, 29, 38, 41, 45, 47, 52, 53, 55, 56, 60, 66, 69, 75, 76, 83, 94, 97, 101, 103, 108, 109, 112, 114, 115, 122,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[2, 5, 6, 10, 12, 18, 19, 21, 30, 32, 34, 36, 40, 68, 71, 77, 87, 89, 96, 100, 106, 107, 117, 119, 124,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Lenz/////////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f-measure:0.388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4, 9, 11, 14, 17, 18, 28, 31, 33, 34, 37, 38, 40, 42, 51, 52, 53, 56, 65, 70, 74, 75, 76, 80, 86, 87, 90, 98, 99, 104, 119, 121,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[8, 9, 11, 13, 14, 15, 16, 20, 25, 28, 31, 33, 35, 37, 39, 42, 43, 44, 46, 48, 49, 50, 51, 54, 57, 58, 59, 61, 62, 63, 64, 65, 67, 70, 72, 73, 74, 78, 79, 80, 81, 82, 84, 85, 86, 88, 90, 91, 92, 93, 95, 98, 99, 102, 104, 105, 110, 111, 113, 116, 118, 120, 121, 123]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0.313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0.556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[12, 20, 21, 22, 23, 25, 27, 35, 39, 41, 45, 47, 48, 55, 59, 72, 73, 79, 83, 84, 85, 89, 105, 108, 109, 112, 122]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3, 4, 7, 17, 22, 23, 24, 26, 27, 29, 38, 41, 45, 47, 52, 53, 55, 56, 60, 66, 69, 75, 76, 83, 94, 97, 101, 103, 108, 109, 112, 114, 115, 122,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0.381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0.334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0.445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2, 5, 6, 7, 8, 10, 13, 15, 16, 19, 24, 26, 29, 30, 32, 36, 43, 44, 46, 49, 50, 54, 57, 58, 60, 61, 62, 63, 64, 66, 67, 68, 69, 71, 77, 78, 81, 82, 88, 91, 92, 93, 94, 95, 96, 97, 100, 101, 102, 103, 106, 107, 110, 111, 113, 114, 115, 116, 117, 118, 120,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[2, 5, 6, 10, 12, 18, 19, 21, 30, 32, 34, 36, 40, 68, 71, 77, 87, 89, 96, 100, 106, 107, 117, 119, 124,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0.383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lastRenderedPageBreak/>
        <w:t>precision: 0.654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0.27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Asendorf 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f-measure:0.342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5, 6, 7, 8, 9, 11, 13, 14, 17, 18, 24, 25, 28, 31, 33, 34, 37, 40, 42, 48, 49, 51, 52, 53, 55, 56, 58, 60, 65, 68, 70, 73, 74, 75, 76, 77, 79, 80, 83, 86, 87, 88, 95, 98, 99, 100, 104, 107, 108, 109, 115, 116, 119, 121, 122,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[8, 9, 11, 13, 14, 15, 16, 20, 25, 28, 31, 33, 35, 37, 39, 42, 43, 44, 46, 48, 49, 50, 51, 54, 57, 58, 59, 61, 62, 63, 64, 65, 67, 70, 72, 73, 74, 78, 79, 80, 81, 82, 84, 85, 86, 88, 90, 91, 92, 93, 95, 98, 99, 102, 104, 105, 110, 111, 113, 116, 118, 120, 121, 123]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0.488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0.469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0.509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[2, 4, 15, 16, 19, 21, 22, 23, 27, 29, 30, 35, 36, 38, 39, 43, 44, 45, 47, 57, 61, 64, 66, 67, 69, 71, 72, 78, 82, 84, 85, 89, 90, 91, 94, 96, 97, 101, 103, 105, 106, 113, 114, 118,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3, 4, 7, 17, 22, 23, 24, 26, 27, 29, 38, 41, 45, 47, 52, 53, 55, 56, 60, 66, 69, 75, 76, 83, 94, 97, 101, 103, 108, 109, 112, 114, 115, 122,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0.371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0.417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0.334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10, 12, 20, 26, 32, 41, 46, 50, 54, 59, 62, 63, 81, 92, 93, 102, 110, 111, 112, 117, 120]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[2, 5, 6, 10, 12, 18, 19, 21, 30, 32, 34, 36, 40, 68, 71, 77, 87, 89, 96, 100, 106, 107, 117, 119, 124,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0.167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0.154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0.182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E78D2">
      <w:pPr>
        <w:pStyle w:val="berschrift1"/>
        <w:rPr>
          <w:rFonts w:ascii="Monaco" w:hAnsi="Monaco"/>
          <w:lang w:val="en-US"/>
        </w:rPr>
      </w:pPr>
      <w:bookmarkStart w:id="7" w:name="_Toc486516230"/>
      <w:bookmarkStart w:id="8" w:name="_Toc486516550"/>
      <w:r w:rsidRPr="00284C68">
        <w:rPr>
          <w:rFonts w:ascii="Monaco" w:hAnsi="Monaco"/>
          <w:lang w:val="en-US"/>
        </w:rPr>
        <w:lastRenderedPageBreak/>
        <w:t>HLM1</w:t>
      </w:r>
      <w:bookmarkEnd w:id="7"/>
      <w:bookmarkEnd w:id="8"/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 CLUSTER SIZE //// 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clusters: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[2, 3, 4, 5, 7, 15, 17, 19, 21, 25, 28, 31, 33, 34, 35, 37, 38, 39, 41, 42, 43, 44, 45, 46, 47, 49, 50, 54, 55, 58, 59, 61, 62, 63, 65, 67, 70, 71, 72, 73, 74, 77, 80, 81, 82, 83, 84, 85, 88, 90, 91, 92, 93, 94, 99, 101, 102, 104, 106, 109, 112, 113, 115, 116, 117, 121, 122, 123,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[1, 8, 9, 11, 13, 14, 16, 20, 22, 23, 24, 26, 27, 29, 48, 51, 52, 53, 56, 57, 60, 64, 66, 69, 75, 76, 78, 79, 86, 95, 97, 98, 103, 105, 108, 110, 111, 114, 118, 120,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[6, 10, 12, 18, 30, 32, 36, 40, 68, 87, 89, 96, 100, 107, 119,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Lenz/////////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f-measure:0.317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4, 9, 11, 14, 17, 18, 28, 31, 33, 34, 37, 38, 40, 42, 51, 52, 53, 56, 65, 70, 74, 75, 76, 80, 86, 87, 90, 98, 99, 104, 119, 121,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[6, 10, 12, 18, 30, 32, 36, 40, 68, 87, 89, 96, 100, 107, 119,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0.193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0.313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0.139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[12, 20, 21, 22, 23, 25, 27, 35, 39, 41, 45, 47, 48, 55, 59, 72, 73, 79, 83, 84, 85, 89, 105, 108, 109, 112, 122]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[2, 3, 4, 5, 7, 15, 17, 19, 21, 25, 28, 31, 33, 34, 35, 37, 38, 39, 41, 42, 43, 44, 45, 46, 47, 49, 50, 54, 55, 58, 59, 61, 62, 63, 65, 67, 70, 71, 72, 73, 74, 77, 80, 81, 82, 83, 84, 85, 88, 90, 91, 92, 93, 94, 99, 101, 102, 104, 106, 109, 112, 113, 115, 116, 117, 121, 122, 123,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0.355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0.247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0.63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2, 5, 6, 7, 8, 10, 13, 15, 16, 19, 24, 26, 29, 30, 32, 36, 43, 44, 46, 49, 50, 54, 57, 58, 60, 61, 62, 63, 64, 66, 67, 68, 69, 71, 77, 78, 81, 82, 88, 91, 92, 93, 94, 95, 96, 97, 100, 101, 102, 103, 106, 107, 110, 111, 113, 114, 115, 116, 117, 118, 120,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8, 9, 11, 13, 14, 16, 20, 22, 23, 24, 26, 27, 29, 48, 51, 52, 53, 56, 57, 60, 64, 66, 69, 75, 76, 78, 79, 86, 95, 97, 98, 103, 105, 108, 110, 111, 114, 118, 120,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0.404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lastRenderedPageBreak/>
        <w:t>precision: 0.513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0.334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Asendorf 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f-measure:0.339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[2, 4, 15, 16, 19, 21, 22, 23, 27, 29, 30, 35, 36, 38, 39, 43, 44, 45, 47, 57, 61, 64, 66, 67, 69, 71, 72, 78, 82, 84, 85, 89, 90, 91, 94, 96, 97, 101, 103, 105, 106, 113, 114, 118,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[2, 3, 4, 5, 7, 15, 17, 19, 21, 25, 28, 31, 33, 34, 35, 37, 38, 39, 41, 42, 43, 44, 45, 46, 47, 49, 50, 54, 55, 58, 59, 61, 62, 63, 65, 67, 70, 71, 72, 73, 74, 77, 80, 81, 82, 83, 84, 85, 88, 90, 91, 92, 93, 94, 99, 101, 102, 104, 106, 109, 112, 113, 115, 116, 117, 121, 122, 123,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0.457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0.377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0.578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5, 6, 7, 8, 9, 11, 13, 14, 17, 18, 24, 25, 28, 31, 33, 34, 37, 40, 42, 48, 49, 51, 52, 53, 55, 56, 58, 60, 65, 68, 70, 73, 74, 75, 76, 77, 79, 80, 83, 86, 87, 88, 95, 98, 99, 100, 104, 107, 108, 109, 115, 116, 119, 121, 122,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8, 9, 11, 13, 14, 16, 20, 22, 23, 24, 26, 27, 29, 48, 51, 52, 53, 56, 57, 60, 64, 66, 69, 75, 76, 78, 79, 86, 95, 97, 98, 103, 105, 108, 110, 111, 114, 118, 120,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0.488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0.339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10, 12, 20, 26, 32, 41, 46, 50, 54, 59, 62, 63, 81, 92, 93, 102, 110, 111, 112, 117, 120]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[6, 10, 12, 18, 30, 32, 36, 40, 68, 87, 89, 96, 100, 107, 119,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0.158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0.188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0.137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E78D2">
      <w:pPr>
        <w:pStyle w:val="berschrift1"/>
        <w:rPr>
          <w:rFonts w:ascii="Monaco" w:hAnsi="Monaco"/>
          <w:lang w:val="en-US"/>
        </w:rPr>
      </w:pPr>
      <w:bookmarkStart w:id="9" w:name="_Toc486516231"/>
      <w:bookmarkStart w:id="10" w:name="_Toc486516551"/>
      <w:r w:rsidRPr="00284C68">
        <w:rPr>
          <w:rFonts w:ascii="Monaco" w:hAnsi="Monaco"/>
          <w:lang w:val="en-US"/>
        </w:rPr>
        <w:lastRenderedPageBreak/>
        <w:t>HLM2</w:t>
      </w:r>
      <w:bookmarkEnd w:id="9"/>
      <w:bookmarkEnd w:id="10"/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clusters: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[2, 3, 4, 5, 7, 15, 17, 19, 21, 25, 28, 31, 33, 34, 35, 37, 38, 39, 41, 42, 43, 44, 45, 46, 47, 49, 50, 54, 55, 58, 59, 61, 62, 63, 65, 67, 70, 71, 72, 73, 74, 77, 80, 81, 82, 83, 84, 85, 88, 90, 91, 92, 93, 94, 99, 101, 102, 104, 106, 109, 112, 113, 115, 116, 117, 121, 122, 123,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[1, 8, 9, 11, 13, 14, 16, 20, 22, 23, 24, 26, 27, 29, 48, 51, 52, 53, 56, 57, 60, 64, 66, 69, 75, 76, 78, 79, 86, 95, 97, 98, 103, 105, 108, 110, 111, 114, 118, 120,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[6, 10, 12, 18, 30, 32, 36, 40, 68, 87, 89, 96, 100, 107, 119,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Lenz/////////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f-measure:0.317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4, 9, 11, 14, 17, 18, 28, 31, 33, 34, 37, 38, 40, 42, 51, 52, 53, 56, 65, 70, 74, 75, 76, 80, 86, 87, 90, 98, 99, 104, 119, 121,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[6, 10, 12, 18, 30, 32, 36, 40, 68, 87, 89, 96, 100, 107, 119,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0.193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0.313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0.139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[12, 20, 21, 22, 23, 25, 27, 35, 39, 41, 45, 47, 48, 55, 59, 72, 73, 79, 83, 84, 85, 89, 105, 108, 109, 112, 122]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[2, 3, 4, 5, 7, 15, 17, 19, 21, 25, 28, 31, 33, 34, 35, 37, 38, 39, 41, 42, 43, 44, 45, 46, 47, 49, 50, 54, 55, 58, 59, 61, 62, 63, 65, 67, 70, 71, 72, 73, 74, 77, 80, 81, 82, 83, 84, 85, 88, 90, 91, 92, 93, 94, 99, 101, 102, 104, 106, 109, 112, 113, 115, 116, 117, 121, 122, 123,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0.355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0.247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0.63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2, 5, 6, 7, 8, 10, 13, 15, 16, 19, 24, 26, 29, 30, 32, 36, 43, 44, 46, 49, 50, 54, 57, 58, 60, 61, 62, 63, 64, 66, 67, 68, 69, 71, 77, 78, 81, 82, 88, 91, 92, 93, 94, 95, 96, 97, 100, 101, 102, 103, 106, 107, 110, 111, 113, 114, 115, 116, 117, 118, 120,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8, 9, 11, 13, 14, 16, 20, 22, 23, 24, 26, 27, 29, 48, 51, 52, 53, 56, 57, 60, 64, 66, 69, 75, 76, 78, 79, 86, 95, 97, 98, 103, 105, 108, 110, 111, 114, 118, 120,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0.404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0.513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lastRenderedPageBreak/>
        <w:t>recall: 0.334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Asendorf 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f-measure:0.339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[2, 4, 15, 16, 19, 21, 22, 23, 27, 29, 30, 35, 36, 38, 39, 43, 44, 45, 47, 57, 61, 64, 66, 67, 69, 71, 72, 78, 82, 84, 85, 89, 90, 91, 94, 96, 97, 101, 103, 105, 106, 113, 114, 118,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[2, 3, 4, 5, 7, 15, 17, 19, 21, 25, 28, 31, 33, 34, 35, 37, 38, 39, 41, 42, 43, 44, 45, 46, 47, 49, 50, 54, 55, 58, 59, 61, 62, 63, 65, 67, 70, 71, 72, 73, 74, 77, 80, 81, 82, 83, 84, 85, 88, 90, 91, 92, 93, 94, 99, 101, 102, 104, 106, 109, 112, 113, 115, 116, 117, 121, 122, 123,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0.457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0.377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0.578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5, 6, 7, 8, 9, 11, 13, 14, 17, 18, 24, 25, 28, 31, 33, 34, 37, 40, 42, 48, 49, 51, 52, 53, 55, 56, 58, 60, 65, 68, 70, 73, 74, 75, 76, 77, 79, 80, 83, 86, 87, 88, 95, 98, 99, 100, 104, 107, 108, 109, 115, 116, 119, 121, 122,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8, 9, 11, 13, 14, 16, 20, 22, 23, 24, 26, 27, 29, 48, 51, 52, 53, 56, 57, 60, 64, 66, 69, 75, 76, 78, 79, 86, 95, 97, 98, 103, 105, 108, 110, 111, 114, 118, 120,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0.488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0.339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10, 12, 20, 26, 32, 41, 46, 50, 54, 59, 62, 63, 81, 92, 93, 102, 110, 111, 112, 117, 120]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[6, 10, 12, 18, 30, 32, 36, 40, 68, 87, 89, 96, 100, 107, 119,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0.158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0.188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0.137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E78D2">
      <w:pPr>
        <w:pStyle w:val="berschrift1"/>
        <w:rPr>
          <w:rFonts w:ascii="Monaco" w:hAnsi="Monaco"/>
          <w:lang w:val="en-US"/>
        </w:rPr>
      </w:pPr>
      <w:bookmarkStart w:id="11" w:name="_Toc486516232"/>
      <w:bookmarkStart w:id="12" w:name="_Toc486516552"/>
      <w:r w:rsidRPr="00284C68">
        <w:rPr>
          <w:rFonts w:ascii="Monaco" w:hAnsi="Monaco"/>
          <w:lang w:val="en-US"/>
        </w:rPr>
        <w:lastRenderedPageBreak/>
        <w:t>HLN1</w:t>
      </w:r>
      <w:bookmarkEnd w:id="11"/>
      <w:bookmarkEnd w:id="12"/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 CLUSTER SIZE //// 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clusters: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[3, 7, 15, 17, 21, 25, 28, 31, 33, 34, 35, 37, 38, 39, 41, 42, 43, 44, 45, 46, 47, 49, 50, 52, 54, 55, 56, 58, 59, 61, 62, 63, 64, 65, 67, 70, 72, 73, 74, 75, 80, 81, 82, 83, 84, 85, 88, 90, 91, 92, 93, 94, 99, 101, 104, 109, 110, 112, 113, 115, 116, 121, 122, 123,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[1, 2, 4, 5, 6, 10, 12, 14, 18, 19, 22, 23, 24, 26, 27, 29, 30, 32, 36, 40, 53, 60, 66, 68, 69, 71, 76, 77, 87, 89, 96, 97, 100, 102, 103, 106, 107, 108, 114, 117, 119,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[8, 9, 11, 13, 16, 20, 48, 51, 57, 78, 79, 86, 95, 98, 105, 111, 118, 120]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Lenz/////////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f-measure:0.368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4, 9, 11, 14, 17, 18, 28, 31, 33, 34, 37, 38, 40, 42, 51, 52, 53, 56, 65, 70, 74, 75, 76, 80, 86, 87, 90, 98, 99, 104, 119, 121,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[3, 7, 15, 17, 21, 25, 28, 31, 33, 34, 35, 37, 38, 39, 41, 42, 43, 44, 45, 46, 47, 49, 50, 52, 54, 55, 56, 58, 59, 61, 62, 63, 64, 65, 67, 70, 72, 73, 74, 75, 80, 81, 82, 83, 84, 85, 88, 90, 91, 92, 93, 94, 99, 101, 104, 109, 110, 112, 113, 115, 116, 121, 122, 123,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0.416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0.324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0.584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2, 5, 6, 7, 8, 10, 13, 15, 16, 19, 24, 26, 29, 30, 32, 36, 43, 44, 46, 49, 50, 54, 57, 58, 60, 61, 62, 63, 64, 66, 67, 68, 69, 71, 77, 78, 81, 82, 88, 91, 92, 93, 94, 95, 96, 97, 100, 101, 102, 103, 106, 107, 110, 111, 113, 114, 115, 116, 117, 118, 120,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2, 4, 5, 6, 10, 12, 14, 18, 19, 22, 23, 24, 26, 27, 29, 30, 32, 36, 40, 53, 60, 66, 68, 69, 71, 76, 77, 87, 89, 96, 97, 100, 102, 103, 106, 107, 108, 114, 117, 119,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0.51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0.628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0.429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[12, 20, 21, 22, 23, 25, 27, 35, 39, 41, 45, 47, 48, 55, 59, 72, 73, 79, 83, 84, 85, 89, 105, 108, 109, 112, 122]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[8, 9, 11, 13, 16, 20, 48, 51, 57, 78, 79, 86, 95, 98, 105, 111, 118, 120]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0.178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lastRenderedPageBreak/>
        <w:t>precision: 0.223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0.149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Asendorf 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f-measure:0.354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5, 6, 7, 8, 9, 11, 13, 14, 17, 18, 24, 25, 28, 31, 33, 34, 37, 40, 42, 48, 49, 51, 52, 53, 55, 56, 58, 60, 65, 68, 70, 73, 74, 75, 76, 77, 79, 80, 83, 86, 87, 88, 95, 98, 99, 100, 104, 107, 108, 109, 115, 116, 119, 121, 122,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[3, 7, 15, 17, 21, 25, 28, 31, 33, 34, 35, 37, 38, 39, 41, 42, 43, 44, 45, 46, 47, 49, 50, 52, 54, 55, 56, 58, 59, 61, 62, 63, 64, 65, 67, 70, 72, 73, 74, 75, 80, 81, 82, 83, 84, 85, 88, 90, 91, 92, 93, 94, 99, 101, 104, 109, 110, 112, 113, 115, 116, 121, 122, 123,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0.501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0.477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0.526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[2, 4, 15, 16, 19, 21, 22, 23, 27, 29, 30, 35, 36, 38, 39, 43, 44, 45, 47, 57, 61, 64, 66, 67, 69, 71, 72, 78, 82, 84, 85, 89, 90, 91, 94, 96, 97, 101, 103, 105, 106, 113, 114, 118,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2, 4, 5, 6, 10, 12, 14, 18, 19, 22, 23, 24, 26, 27, 29, 30, 32, 36, 40, 53, 60, 66, 68, 69, 71, 76, 77, 87, 89, 96, 97, 100, 102, 103, 106, 107, 108, 114, 117, 119,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0.419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10, 12, 20, 26, 32, 41, 46, 50, 54, 59, 62, 63, 81, 92, 93, 102, 110, 111, 112, 117, 120]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[8, 9, 11, 13, 16, 20, 48, 51, 57, 78, 79, 86, 95, 98, 105, 111, 118, 120]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0.15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0.167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0.137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E78D2">
      <w:pPr>
        <w:pStyle w:val="berschrift1"/>
        <w:rPr>
          <w:rFonts w:ascii="Monaco" w:hAnsi="Monaco"/>
          <w:lang w:val="en-US"/>
        </w:rPr>
      </w:pPr>
      <w:bookmarkStart w:id="13" w:name="_Toc486516233"/>
      <w:bookmarkStart w:id="14" w:name="_Toc486516553"/>
      <w:r w:rsidRPr="00284C68">
        <w:rPr>
          <w:rFonts w:ascii="Monaco" w:hAnsi="Monaco"/>
          <w:lang w:val="en-US"/>
        </w:rPr>
        <w:lastRenderedPageBreak/>
        <w:t>HLN2</w:t>
      </w:r>
      <w:bookmarkEnd w:id="13"/>
      <w:bookmarkEnd w:id="14"/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clusters: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[3, 7, 15, 17, 21, 25, 28, 31, 33, 34, 35, 37, 38, 39, 41, 42, 43, 44, 45, 46, 47, 49, 50, 52, 54, 55, 56, 58, 59, 61, 62, 63, 64, 65, 67, 70, 72, 73, 74, 80, 81, 82, 83, 84, 85, 88, 90, 91, 92, 93, 94, 97, 99, 101, 104, 109, 110, 112, 113, 115, 116, 121, 122, 123,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[1, 2, 4, 5, 6, 10, 12, 14, 18, 19, 22, 23, 24, 26, 27, 29, 30, 32, 36, 40, 53, 60, 66, 68, 69, 71, 76, 77, 87, 89, 96, 100, 102, 103, 106, 107, 108, 114, 117, 119,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[8, 9, 11, 13, 16, 20, 48, 51, 57, 75, 78, 79, 86, 95, 98, 105, 111, 118, 120]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Lenz/////////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f-measure:0.361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4, 9, 11, 14, 17, 18, 28, 31, 33, 34, 37, 38, 40, 42, 51, 52, 53, 56, 65, 70, 74, 75, 76, 80, 86, 87, 90, 98, 99, 104, 119, 121,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[8, 9, 11, 13, 16, 20, 48, 51, 57, 75, 78, 79, 86, 95, 98, 105, 111, 118, 120]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0.219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0.316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0.167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[12, 20, 21, 22, 23, 25, 27, 35, 39, 41, 45, 47, 48, 55, 59, 72, 73, 79, 83, 84, 85, 89, 105, 108, 109, 112, 122]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[3, 7, 15, 17, 21, 25, 28, 31, 33, 34, 35, 37, 38, 39, 41, 42, 43, 44, 45, 46, 47, 49, 50, 52, 54, 55, 56, 58, 59, 61, 62, 63, 64, 65, 67, 70, 72, 73, 74, 80, 81, 82, 83, 84, 85, 88, 90, 91, 92, 93, 94, 97, 99, 101, 104, 109, 110, 112, 113, 115, 116, 121, 122, 123,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0.37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0.262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0.63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2, 5, 6, 7, 8, 10, 13, 15, 16, 19, 24, 26, 29, 30, 32, 36, 43, 44, 46, 49, 50, 54, 57, 58, 60, 61, 62, 63, 64, 66, 67, 68, 69, 71, 77, 78, 81, 82, 88, 91, 92, 93, 94, 95, 96, 97, 100, 101, 102, 103, 106, 107, 110, 111, 113, 114, 115, 116, 117, 118, 120,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2, 4, 5, 6, 10, 12, 14, 18, 19, 22, 23, 24, 26, 27, 29, 30, 32, 36, 40, 53, 60, 66, 68, 69, 71, 76, 77, 87, 89, 96, 100, 102, 103, 106, 107, 108, 114, 117, 119,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0.496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0.62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lastRenderedPageBreak/>
        <w:t>recall: 0.413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Asendorf 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f-measure:0.341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5, 6, 7, 8, 9, 11, 13, 14, 17, 18, 24, 25, 28, 31, 33, 34, 37, 40, 42, 48, 49, 51, 52, 53, 55, 56, 58, 60, 65, 68, 70, 73, 74, 75, 76, 77, 79, 80, 83, 86, 87, 88, 95, 98, 99, 100, 104, 107, 108, 109, 115, 116, 119, 121, 122,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[3, 7, 15, 17, 21, 25, 28, 31, 33, 34, 35, 37, 38, 39, 41, 42, 43, 44, 45, 46, 47, 49, 50, 52, 54, 55, 56, 58, 59, 61, 62, 63, 64, 65, 67, 70, 72, 73, 74, 80, 81, 82, 83, 84, 85, 88, 90, 91, 92, 93, 94, 97, 99, 101, 104, 109, 110, 112, 113, 115, 116, 121, 122, 123,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0.484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0.462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0.509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10, 12, 20, 26, 32, 41, 46, 50, 54, 59, 62, 63, 81, 92, 93, 102, 110, 111, 112, 117, 120]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[8, 9, 11, 13, 16, 20, 48, 51, 57, 75, 78, 79, 86, 95, 98, 105, 111, 118, 120]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0.147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0.158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0.137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[2, 4, 15, 16, 19, 21, 22, 23, 27, 29, 30, 35, 36, 38, 39, 43, 44, 45, 47, 57, 61, 64, 66, 67, 69, 71, 72, 78, 82, 84, 85, 89, 90, 91, 94, 96, 97, 101, 103, 105, 106, 113, 114, 118,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2, 4, 5, 6, 10, 12, 14, 18, 19, 22, 23, 24, 26, 27, 29, 30, 32, 36, 40, 53, 60, 66, 68, 69, 71, 76, 77, 87, 89, 96, 100, 102, 103, 106, 107, 108, 114, 117, 119,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0.391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0.405</w:t>
      </w:r>
    </w:p>
    <w:p w:rsidR="000A3F0E" w:rsidRPr="00284C68" w:rsidRDefault="000A3F0E" w:rsidP="000A3F0E">
      <w:pPr>
        <w:pBdr>
          <w:bottom w:val="single" w:sz="6" w:space="1" w:color="auto"/>
        </w:pBd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0.378</w:t>
      </w:r>
    </w:p>
    <w:p w:rsidR="000A3F0E" w:rsidRPr="00284C68" w:rsidRDefault="000A3F0E" w:rsidP="000E78D2">
      <w:pPr>
        <w:pStyle w:val="berschrift1"/>
        <w:rPr>
          <w:rFonts w:ascii="Monaco" w:hAnsi="Monaco"/>
          <w:lang w:val="en-US"/>
        </w:rPr>
      </w:pPr>
      <w:bookmarkStart w:id="15" w:name="_Toc486516234"/>
      <w:bookmarkStart w:id="16" w:name="_Toc486516554"/>
      <w:r w:rsidRPr="00284C68">
        <w:rPr>
          <w:rFonts w:ascii="Monaco" w:hAnsi="Monaco"/>
          <w:lang w:val="en-US"/>
        </w:rPr>
        <w:lastRenderedPageBreak/>
        <w:t>MLS1</w:t>
      </w:r>
      <w:bookmarkEnd w:id="15"/>
      <w:bookmarkEnd w:id="16"/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clusters: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[1, 2, 3, 6, 8, 9, 10, 11, 12, 13, 14, 16, 18, 19, 20, 22, 27, 30, 32, 36, 37, 40, 41, 42, 48, 49, 51, 52, 53, 56, 57, 64, 68, 75, 76, 78, 79, 83, 86, 87, 88, 89, 95, 96, 98, 100, 102, 105, 106, 107, 109, 110, 111, 112, 115, 116, 118, 120, 122, 124,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[7, 15, 17, 21, 25, 28, 31, 33, 35, 38, 39, 43, 44, 45, 46, 47, 50, 55, 59, 60, 61, 62, 63, 65, 67, 69, 70, 72, 73, 74, 77, 80, 82, 84, 85, 90, 91, 93, 94, 97, 99, 101, 104, 108, 113, 121, 123,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[4, 5, 23, 24, 26, 29, 54, 66, 71, 81, 103, 114, 117, 119]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[92]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[58]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[34]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Lenz/////////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f-measure:0.335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4, 9, 11, 14, 17, 18, 28, 31, 33, 34, 37, 38, 40, 42, 51, 52, 53, 56, 65, 70, 74, 75, 76, 80, 86, 87, 90, 98, 99, 104, 119, 121,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2, 3, 6, 8, 9, 10, 11, 12, 13, 14, 16, 18, 19, 20, 22, 27, 30, 32, 36, 37, 40, 41, 42, 48, 49, 51, 52, 53, 56, 57, 64, 68, 75, 76, 78, 79, 83, 86, 87, 88, 89, 95, 96, 98, 100, 102, 105, 106, 107, 109, 110, 111, 112, 115, 116, 118, 120, 122, 124,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0.372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0.296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[12, 20, 21, 22, 23, 25, 27, 35, 39, 41, 45, 47, 48, 55, 59, 72, 73, 79, 83, 84, 85, 89, 105, 108, 109, 112, 122]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[7, 15, 17, 21, 25, 28, 31, 33, 35, 38, 39, 43, 44, 45, 46, 47, 50, 55, 59, 60, 61, 62, 63, 65, 67, 69, 70, 72, 73, 74, 77, 80, 82, 84, 85, 90, 91, 93, 94, 97, 99, 101, 104, 108, 113, 121, 123,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0.347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0.271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0.482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2, 5, 6, 7, 8, 10, 13, 15, 16, 19, 24, 26, 29, 30, 32, 36, 43, 44, 46, 49, 50, 54, 57, 58, 60, 61, 62, 63, 64, 66, 67, 68, 69, 71, 77, 78, 81, 82, 88, 91, 92, 93, 94, 95, 96, 97, 100, 101, 102, 103, 106, 107, 110, 111, 113, 114, 115, 116, 117, 118, 120,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lastRenderedPageBreak/>
        <w:t>dch: [4, 5, 23, 24, 26, 29, 54, 66, 71, 81, 103, 114, 117, 119]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0.286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0.786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0.175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Asendorf 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f-measure:0.421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5, 6, 7, 8, 9, 11, 13, 14, 17, 18, 24, 25, 28, 31, 33, 34, 37, 40, 42, 48, 49, 51, 52, 53, 55, 56, 58, 60, 65, 68, 70, 73, 74, 75, 76, 77, 79, 80, 83, 86, 87, 88, 95, 98, 99, 100, 104, 107, 108, 109, 115, 116, 119, 121, 122,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2, 3, 6, 8, 9, 10, 11, 12, 13, 14, 16, 18, 19, 20, 22, 27, 30, 32, 36, 37, 40, 41, 42, 48, 49, 51, 52, 53, 56, 57, 64, 68, 75, 76, 78, 79, 83, 86, 87, 88, 89, 95, 96, 98, 100, 102, 105, 106, 107, 109, 110, 111, 112, 115, 116, 118, 120, 122, 124,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0.567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0.558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0.577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[2, 4, 15, 16, 19, 21, 22, 23, 27, 29, 30, 35, 36, 38, 39, 43, 44, 45, 47, 57, 61, 64, 66, 67, 69, 71, 72, 78, 82, 84, 85, 89, 90, 91, 94, 96, 97, 101, 103, 105, 106, 113, 114, 118,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[7, 15, 17, 21, 25, 28, 31, 33, 35, 38, 39, 43, 44, 45, 46, 47, 50, 55, 59, 60, 61, 62, 63, 65, 67, 69, 70, 72, 73, 74, 77, 80, 82, 84, 85, 90, 91, 93, 94, 97, 99, 101, 104, 108, 113, 121, 123,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0.474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0.459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0.489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10, 12, 20, 26, 32, 41, 46, 50, 54, 59, 62, 63, 81, 92, 93, 102, 110, 111, 112, 117, 120]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[4, 5, 23, 24, 26, 29, 54, 66, 71, 81, 103, 114, 117, 119]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0.223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0.286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0.182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E78D2">
      <w:pPr>
        <w:pStyle w:val="berschrift1"/>
        <w:rPr>
          <w:rFonts w:ascii="Monaco" w:hAnsi="Monaco"/>
          <w:lang w:val="en-US"/>
        </w:rPr>
      </w:pPr>
      <w:bookmarkStart w:id="17" w:name="_Toc486516235"/>
      <w:bookmarkStart w:id="18" w:name="_Toc486516555"/>
      <w:r w:rsidRPr="00284C68">
        <w:rPr>
          <w:rFonts w:ascii="Monaco" w:hAnsi="Monaco"/>
          <w:lang w:val="en-US"/>
        </w:rPr>
        <w:lastRenderedPageBreak/>
        <w:t>MLS2</w:t>
      </w:r>
      <w:bookmarkEnd w:id="17"/>
      <w:bookmarkEnd w:id="18"/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clusters: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[1, 2, 3, 6, 8, 9, 10, 11, 12, 13, 14, 18, 19, 20, 22, 27, 29, 30, 32, 36, 37, 40, 42, 48, 49, 51, 52, 53, 56, 57, 64, 68, 75, 76, 78, 79, 83, 86, 87, 88, 89, 95, 96, 98, 100, 102, 105, 106, 107, 110, 111, 114, 115, 116, 118, 120, 122, 124,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[7, 15, 17, 21, 25, 28, 31, 33, 38, 39, 41, 43, 44, 45, 47, 50, 55, 59, 60, 61, 62, 63, 65, 67, 69, 70, 72, 73, 74, 82, 84, 85, 90, 91, 93, 94, 97, 99, 101, 104, 108, 109, 112, 113, 123,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[4, 5, 16, 23, 24, 26, 35, 46, 54, 66, 71, 77, 80, 81, 103, 117, 119, 121]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[92]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[58]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[34]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Lenz/////////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f-measure:0.363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4, 9, 11, 14, 17, 18, 28, 31, 33, 34, 37, 38, 40, 42, 51, 52, 53, 56, 65, 70, 74, 75, 76, 80, 86, 87, 90, 98, 99, 104, 119, 121,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2, 3, 6, 8, 9, 10, 11, 12, 13, 14, 18, 19, 20, 22, 27, 29, 30, 32, 36, 37, 40, 42, 48, 49, 51, 52, 53, 56, 57, 64, 68, 75, 76, 78, 79, 83, 86, 87, 88, 89, 95, 96, 98, 100, 102, 105, 106, 107, 110, 111, 114, 115, 116, 118, 120, 122, 124,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0.379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0.306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2, 5, 6, 7, 8, 10, 13, 15, 16, 19, 24, 26, 29, 30, 32, 36, 43, 44, 46, 49, 50, 54, 57, 58, 60, 61, 62, 63, 64, 66, 67, 68, 69, 71, 77, 78, 81, 82, 88, 91, 92, 93, 94, 95, 96, 97, 100, 101, 102, 103, 106, 107, 110, 111, 113, 114, 115, 116, 117, 118, 120,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[4, 5, 16, 23, 24, 26, 35, 46, 54, 66, 71, 77, 80, 81, 103, 117, 119, 121]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0.297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0.667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0.191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[12, 20, 21, 22, 23, 25, 27, 35, 39, 41, 45, 47, 48, 55, 59, 72, 73, 79, 83, 84, 85, 89, 105, 108, 109, 112, 122]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lastRenderedPageBreak/>
        <w:t>dch: [7, 15, 17, 21, 25, 28, 31, 33, 38, 39, 41, 43, 44, 45, 47, 50, 55, 59, 60, 61, 62, 63, 65, 67, 69, 70, 72, 73, 74, 82, 84, 85, 90, 91, 93, 94, 97, 99, 101, 104, 108, 109, 112, 113, 123,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0.411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0.327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0.556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Asendorf 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f-measure:0.424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5, 6, 7, 8, 9, 11, 13, 14, 17, 18, 24, 25, 28, 31, 33, 34, 37, 40, 42, 48, 49, 51, 52, 53, 55, 56, 58, 60, 65, 68, 70, 73, 74, 75, 76, 77, 79, 80, 83, 86, 87, 88, 95, 98, 99, 100, 104, 107, 108, 109, 115, 116, 119, 121, 122,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2, 3, 6, 8, 9, 10, 11, 12, 13, 14, 18, 19, 20, 22, 27, 29, 30, 32, 36, 37, 40, 42, 48, 49, 51, 52, 53, 56, 57, 64, 68, 75, 76, 78, 79, 83, 86, 87, 88, 89, 95, 96, 98, 100, 102, 105, 106, 107, 110, 111, 114, 115, 116, 118, 120, 122, 124,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0.56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0.56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0.56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[2, 4, 15, 16, 19, 21, 22, 23, 27, 29, 30, 35, 36, 38, 39, 43, 44, 45, 47, 57, 61, 64, 66, 67, 69, 71, 72, 78, 82, 84, 85, 89, 90, 91, 94, 96, 97, 101, 103, 105, 106, 113, 114, 118,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[7, 15, 17, 21, 25, 28, 31, 33, 38, 39, 41, 43, 44, 45, 47, 50, 55, 59, 60, 61, 62, 63, 65, 67, 69, 70, 72, 73, 74, 82, 84, 85, 90, 91, 93, 94, 97, 99, 101, 104, 108, 109, 112, 113, 123,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0.462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0.457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0.467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10, 12, 20, 26, 32, 41, 46, 50, 54, 59, 62, 63, 81, 92, 93, 102, 110, 111, 112, 117, 120]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[4, 5, 16, 23, 24, 26, 35, 46, 54, 66, 71, 77, 80, 81, 103, 117, 119, 121]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0.25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0.278</w:t>
      </w:r>
    </w:p>
    <w:p w:rsidR="000A3F0E" w:rsidRPr="00284C68" w:rsidRDefault="000A3F0E" w:rsidP="000A3F0E">
      <w:pPr>
        <w:pBdr>
          <w:bottom w:val="single" w:sz="6" w:space="1" w:color="auto"/>
        </w:pBd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0.228</w:t>
      </w:r>
    </w:p>
    <w:p w:rsidR="000A3F0E" w:rsidRPr="00284C68" w:rsidRDefault="000A3F0E" w:rsidP="000E78D2">
      <w:pPr>
        <w:pStyle w:val="berschrift1"/>
        <w:rPr>
          <w:rFonts w:ascii="Monaco" w:hAnsi="Monaco"/>
          <w:lang w:val="en-US"/>
        </w:rPr>
      </w:pPr>
      <w:bookmarkStart w:id="19" w:name="_Toc486516236"/>
      <w:bookmarkStart w:id="20" w:name="_Toc486516556"/>
      <w:r w:rsidRPr="00284C68">
        <w:rPr>
          <w:rFonts w:ascii="Monaco" w:hAnsi="Monaco"/>
          <w:lang w:val="en-US"/>
        </w:rPr>
        <w:lastRenderedPageBreak/>
        <w:t>MLM1</w:t>
      </w:r>
      <w:bookmarkEnd w:id="19"/>
      <w:bookmarkEnd w:id="20"/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clusters: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[1, 2, 3, 6, 8, 9, 10, 11, 12, 13, 14, 16, 18, 19, 20, 22, 26, 27, 30, 32, 36, 37, 38, 40, 42, 48, 49, 51, 52, 53, 54, 56, 57, 64, 68, 75, 76, 77, 78, 79, 81, 83, 86, 87, 88, 89, 95, 96, 98, 100, 102, 105, 106, 107, 110, 111, 115, 116, 118, 120, 122, 124,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[7, 15, 17, 21, 25, 28, 31, 33, 35, 39, 41, 43, 44, 45, 46, 47, 50, 55, 59, 60, 61, 62, 63, 65, 67, 69, 70, 72, 73, 74, 80, 82, 84, 85, 90, 91, 93, 94, 97, 99, 101, 104, 108, 109, 112, 113, 121, 123,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[4, 5, 23, 24, 29, 66, 71, 103, 114, 117, 119]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[58]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[92]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[34]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Lenz/////////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f-measure:0.349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4, 9, 11, 14, 17, 18, 28, 31, 33, 34, 37, 38, 40, 42, 51, 52, 53, 56, 65, 70, 74, 75, 76, 80, 86, 87, 90, 98, 99, 104, 119, 121,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[4, 5, 23, 24, 29, 66, 71, 103, 114, 117, 119]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0.086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0.182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0.056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[12, 20, 21, 22, 23, 25, 27, 35, 39, 41, 45, 47, 48, 55, 59, 72, 73, 79, 83, 84, 85, 89, 105, 108, 109, 112, 122]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[7, 15, 17, 21, 25, 28, 31, 33, 35, 39, 41, 43, 44, 45, 46, 47, 50, 55, 59, 60, 61, 62, 63, 65, 67, 69, 70, 72, 73, 74, 80, 82, 84, 85, 90, 91, 93, 94, 97, 99, 101, 104, 108, 109, 112, 113, 121, 123,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0.422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0.327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0.593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2, 5, 6, 7, 8, 10, 13, 15, 16, 19, 24, 26, 29, 30, 32, 36, 43, 44, 46, 49, 50, 54, 57, 58, 60, 61, 62, 63, 64, 66, 67, 68, 69, 71, 77, 78, 81, 82, 88, 91, 92, 93, 94, 95, 96, 97, 100, 101, 102, 103, 106, 107, 110, 111, 113, 114, 115, 116, 117, 118, 120,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lastRenderedPageBreak/>
        <w:t>dch: [1, 2, 3, 6, 8, 9, 10, 11, 12, 13, 14, 16, 18, 19, 20, 22, 26, 27, 30, 32, 36, 37, 38, 40, 42, 48, 49, 51, 52, 53, 54, 56, 57, 64, 68, 75, 76, 77, 78, 79, 81, 83, 86, 87, 88, 89, 95, 96, 98, 100, 102, 105, 106, 107, 110, 111, 115, 116, 118, 120, 122, 124,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0.54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0.54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0.54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Asendorf 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f-measure:0.355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5, 6, 7, 8, 9, 11, 13, 14, 17, 18, 24, 25, 28, 31, 33, 34, 37, 40, 42, 48, 49, 51, 52, 53, 55, 56, 58, 60, 65, 68, 70, 73, 74, 75, 76, 77, 79, 80, 83, 86, 87, 88, 95, 98, 99, 100, 104, 107, 108, 109, 115, 116, 119, 121, 122,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2, 3, 6, 8, 9, 10, 11, 12, 13, 14, 16, 18, 19, 20, 22, 26, 27, 30, 32, 36, 37, 38, 40, 42, 48, 49, 51, 52, 53, 54, 56, 57, 64, 68, 75, 76, 77, 78, 79, 81, 83, 86, 87, 88, 89, 95, 96, 98, 100, 102, 105, 106, 107, 110, 111, 115, 116, 118, 120, 122, 124,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0.558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0.54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0.577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[2, 4, 15, 16, 19, 21, 22, 23, 27, 29, 30, 35, 36, 38, 39, 43, 44, 45, 47, 57, 61, 64, 66, 67, 69, 71, 72, 78, 82, 84, 85, 89, 90, 91, 94, 96, 97, 101, 103, 105, 106, 113, 114, 118,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[7, 15, 17, 21, 25, 28, 31, 33, 35, 39, 41, 43, 44, 45, 46, 47, 50, 55, 59, 60, 61, 62, 63, 65, 67, 69, 70, 72, 73, 74, 80, 82, 84, 85, 90, 91, 93, 94, 97, 99, 101, 104, 108, 109, 112, 113, 121, 123,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0.447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0.429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0.467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10, 12, 20, 26, 32, 41, 46, 50, 54, 59, 62, 63, 81, 92, 93, 102, 110, 111, 112, 117, 120]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[4, 5, 23, 24, 29, 66, 71, 103, 114, 117, 119]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0.061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0.091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0.046</w:t>
      </w:r>
    </w:p>
    <w:p w:rsidR="000A3F0E" w:rsidRPr="00284C68" w:rsidRDefault="000A3F0E" w:rsidP="000E78D2">
      <w:pPr>
        <w:pStyle w:val="berschrift1"/>
        <w:rPr>
          <w:rFonts w:ascii="Monaco" w:hAnsi="Monaco"/>
          <w:lang w:val="en-US"/>
        </w:rPr>
      </w:pPr>
      <w:bookmarkStart w:id="21" w:name="_Toc486516237"/>
      <w:bookmarkStart w:id="22" w:name="_Toc486516557"/>
      <w:r w:rsidRPr="00284C68">
        <w:rPr>
          <w:rFonts w:ascii="Monaco" w:hAnsi="Monaco"/>
          <w:lang w:val="en-US"/>
        </w:rPr>
        <w:lastRenderedPageBreak/>
        <w:t>MLM2</w:t>
      </w:r>
      <w:bookmarkEnd w:id="21"/>
      <w:bookmarkEnd w:id="22"/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clusters: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[4, 5, 7, 15, 17, 21, 23, 24, 25, 28, 29, 30, 31, 32, 33, 34, 35, 36, 39, 41, 43, 44, 45, 46, 47, 50, 51, 55, 57, 58, 59, 60, 61, 62, 63, 65, 66, 67, 68, 69, 70, 71, 72, 73, 74, 80, 82, 84, 85, 87, 89, 90, 91, 92, 93, 94, 95, 97, 99, 101, 103, 104, 106, 108, 109, 112, 113, 114, 117, 119, 121, 122, 123,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[2, 3, 8, 9, 13, 14, 16, 19, 37, 40, 42, 48, 49, 52, 54, 56, 64, 78, 79, 81, 83, 86, 88, 98, 102, 110, 111, 116, 118, 120]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[1, 6, 10, 12, 18, 22, 26, 27, 38, 53, 75, 76, 77, 96, 100, 107, 115, 124,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[11, 20, 105]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Lenz/////////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f-measure:0.321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[12, 20, 21, 22, 23, 25, 27, 35, 39, 41, 45, 47, 48, 55, 59, 72, 73, 79, 83, 84, 85, 89, 105, 108, 109, 112, 122]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[4, 5, 7, 15, 17, 21, 23, 24, 25, 28, 29, 30, 31, 32, 33, 34, 35, 36, 39, 41, 43, 44, 45, 46, 47, 50, 51, 55, 57, 58, 59, 60, 61, 62, 63, 65, 66, 67, 68, 69, 70, 71, 72, 73, 74, 80, 82, 84, 85, 87, 89, 90, 91, 92, 93, 94, 95, 97, 99, 101, 103, 104, 106, 108, 109, 112, 113, 114, 117, 119, 121, 122, 123,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0.377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0.257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0.704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2, 5, 6, 7, 8, 10, 13, 15, 16, 19, 24, 26, 29, 30, 32, 36, 43, 44, 46, 49, 50, 54, 57, 58, 60, 61, 62, 63, 64, 66, 67, 68, 69, 71, 77, 78, 81, 82, 88, 91, 92, 93, 94, 95, 96, 97, 100, 101, 102, 103, 106, 107, 110, 111, 113, 114, 115, 116, 117, 118, 120,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[2, 3, 8, 9, 13, 14, 16, 19, 37, 40, 42, 48, 49, 52, 54, 56, 64, 78, 79, 81, 83, 86, 88, 98, 102, 110, 111, 116, 118, 120]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0.366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0.567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0.27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4, 9, 11, 14, 17, 18, 28, 31, 33, 34, 37, 38, 40, 42, 51, 52, 53, 56, 65, 70, 74, 75, 76, 80, 86, 87, 90, 98, 99, 104, 119, 121,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6, 10, 12, 18, 22, 26, 27, 38, 53, 75, 76, 77, 96, 100, 107, 115, 124,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0.219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lastRenderedPageBreak/>
        <w:t>precision: 0.316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0.167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Asendorf 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f-measure:0.385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[2, 4, 15, 16, 19, 21, 22, 23, 27, 29, 30, 35, 36, 38, 39, 43, 44, 45, 47, 57, 61, 64, 66, 67, 69, 71, 72, 78, 82, 84, 85, 89, 90, 91, 94, 96, 97, 101, 103, 105, 106, 113, 114, 118,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[4, 5, 7, 15, 17, 21, 23, 24, 25, 28, 29, 30, 31, 32, 33, 34, 35, 36, 39, 41, 43, 44, 45, 46, 47, 50, 51, 55, 57, 58, 59, 60, 61, 62, 63, 65, 66, 67, 68, 69, 70, 71, 72, 73, 74, 80, 82, 84, 85, 87, 89, 90, 91, 92, 93, 94, 95, 97, 99, 101, 103, 104, 106, 108, 109, 112, 113, 114, 117, 119, 121, 122, 123,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0.555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0.446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0.734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5, 6, 7, 8, 9, 11, 13, 14, 17, 18, 24, 25, 28, 31, 33, 34, 37, 40, 42, 48, 49, 51, 52, 53, 55, 56, 58, 60, 65, 68, 70, 73, 74, 75, 76, 77, 79, 80, 83, 86, 87, 88, 95, 98, 99, 100, 104, 107, 108, 109, 115, 116, 119, 121, 122,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[2, 3, 8, 9, 13, 14, 16, 19, 37, 40, 42, 48, 49, 52, 54, 56, 64, 78, 79, 81, 83, 86, 88, 98, 102, 110, 111, 116, 118, 120]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0.405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0.306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10, 12, 20, 26, 32, 41, 46, 50, 54, 59, 62, 63, 81, 92, 93, 102, 110, 111, 112, 117, 120]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6, 10, 12, 18, 22, 26, 27, 38, 53, 75, 76, 77, 96, 100, 107, 115, 124,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0.196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0.211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0.182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</w:p>
    <w:p w:rsidR="000A3F0E" w:rsidRPr="00284C68" w:rsidRDefault="000A3F0E" w:rsidP="000E78D2">
      <w:pPr>
        <w:pStyle w:val="berschrift1"/>
        <w:rPr>
          <w:rFonts w:ascii="Monaco" w:hAnsi="Monaco"/>
          <w:lang w:val="en-US"/>
        </w:rPr>
      </w:pPr>
      <w:bookmarkStart w:id="23" w:name="_Toc486516238"/>
      <w:bookmarkStart w:id="24" w:name="_Toc486516558"/>
      <w:r w:rsidRPr="00284C68">
        <w:rPr>
          <w:rFonts w:ascii="Monaco" w:hAnsi="Monaco"/>
          <w:lang w:val="en-US"/>
        </w:rPr>
        <w:lastRenderedPageBreak/>
        <w:t>MLN1</w:t>
      </w:r>
      <w:bookmarkEnd w:id="23"/>
      <w:bookmarkEnd w:id="24"/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clusters: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[1, 2, 3, 6, 8, 9, 10, 11, 12, 13, 14, 16, 18, 19, 20, 22, 26, 27, 30, 32, 36, 37, 38, 40, 42, 48, 49, 51, 52, 53, 56, 57, 58, 60, 64, 66, 68, 69, 75, 76, 77, 78, 79, 83, 86, 87, 88, 89, 95, 96, 98, 100, 102, 105, 106, 107, 111, 115, 116, 118, 124,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[7, 15, 17, 21, 25, 28, 31, 33, 35, 39, 41, 43, 44, 45, 46, 47, 50, 55, 59, 61, 62, 63, 65, 67, 70, 72, 73, 74, 80, 82, 84, 85, 90, 91, 93, 94, 97, 99, 101, 104, 108, 109, 112, 113, 121, 122, 123]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[4, 5, 23, 24, 29, 54, 71, 81, 103, 110, 114, 117, 119, 120]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[92]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[34]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Lenz/////////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f-measure:0.384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4, 9, 11, 14, 17, 18, 28, 31, 33, 34, 37, 38, 40, 42, 51, 52, 53, 56, 65, 70, 74, 75, 76, 80, 86, 87, 90, 98, 99, 104, 119, 121,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2, 3, 6, 8, 9, 10, 11, 12, 13, 14, 16, 18, 19, 20, 22, 26, 27, 30, 32, 36, 37, 38, 40, 42, 48, 49, 51, 52, 53, 56, 57, 58, 60, 64, 66, 68, 69, 75, 76, 77, 78, 79, 83, 86, 87, 88, 89, 95, 96, 98, 100, 102, 105, 106, 107, 111, 115, 116, 118, 124,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0.405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0.318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0.556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[12, 20, 21, 22, 23, 25, 27, 35, 39, 41, 45, 47, 48, 55, 59, 72, 73, 79, 83, 84, 85, 89, 105, 108, 109, 112, 122]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[7, 15, 17, 21, 25, 28, 31, 33, 35, 39, 41, 43, 44, 45, 46, 47, 50, 55, 59, 61, 62, 63, 65, 67, 70, 72, 73, 74, 80, 82, 84, 85, 90, 91, 93, 94, 97, 99, 101, 104, 108, 109, 112, 113, 121, 122, 123]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0.362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0.63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2, 5, 6, 7, 8, 10, 13, 15, 16, 19, 24, 26, 29, 30, 32, 36, 43, 44, 46, 49, 50, 54, 57, 58, 60, 61, 62, 63, 64, 66, 67, 68, 69, 71, 77, 78, 81, 82, 88, 91, 92, 93, 94, 95, 96, 97, 100, 101, 102, 103, 106, 107, 110, 111, 113, 114, 115, 116, 117, 118, 120,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[4, 5, 23, 24, 29, 54, 71, 81, 103, 110, 114, 117, 119, 120]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lastRenderedPageBreak/>
        <w:t>f-measure: 0.286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0.786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0.175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Asendorf 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f-measure:0.435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5, 6, 7, 8, 9, 11, 13, 14, 17, 18, 24, 25, 28, 31, 33, 34, 37, 40, 42, 48, 49, 51, 52, 53, 55, 56, 58, 60, 65, 68, 70, 73, 74, 75, 76, 77, 79, 80, 83, 86, 87, 88, 95, 98, 99, 100, 104, 107, 108, 109, 115, 116, 119, 121, 122,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2, 3, 6, 8, 9, 10, 11, 12, 13, 14, 16, 18, 19, 20, 22, 26, 27, 30, 32, 36, 37, 38, 40, 42, 48, 49, 51, 52, 53, 56, 57, 58, 60, 64, 66, 68, 69, 75, 76, 77, 78, 79, 83, 86, 87, 88, 89, 95, 96, 98, 100, 102, 105, 106, 107, 111, 115, 116, 118, 124,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0.591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0.572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0.611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[2, 4, 15, 16, 19, 21, 22, 23, 27, 29, 30, 35, 36, 38, 39, 43, 44, 45, 47, 57, 61, 64, 66, 67, 69, 71, 72, 78, 82, 84, 85, 89, 90, 91, 94, 96, 97, 101, 103, 105, 106, 113, 114, 118,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[7, 15, 17, 21, 25, 28, 31, 33, 35, 39, 41, 43, 44, 45, 46, 47, 50, 55, 59, 61, 62, 63, 65, 67, 70, 72, 73, 74, 80, 82, 84, 85, 90, 91, 93, 94, 97, 99, 101, 104, 108, 109, 112, 113, 121, 122, 123]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0.435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0.426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0.445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10, 12, 20, 26, 32, 41, 46, 50, 54, 59, 62, 63, 81, 92, 93, 102, 110, 111, 112, 117, 120]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[4, 5, 23, 24, 29, 54, 71, 81, 103, 110, 114, 117, 119, 120]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0.278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0.358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0.228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E78D2">
      <w:pPr>
        <w:pStyle w:val="berschrift1"/>
        <w:rPr>
          <w:rFonts w:ascii="Monaco" w:hAnsi="Monaco"/>
          <w:lang w:val="en-US"/>
        </w:rPr>
      </w:pPr>
      <w:bookmarkStart w:id="25" w:name="_Toc486516239"/>
      <w:bookmarkStart w:id="26" w:name="_Toc486516559"/>
      <w:r w:rsidRPr="00284C68">
        <w:rPr>
          <w:rFonts w:ascii="Monaco" w:hAnsi="Monaco"/>
          <w:lang w:val="en-US"/>
        </w:rPr>
        <w:lastRenderedPageBreak/>
        <w:t>MLN2</w:t>
      </w:r>
      <w:bookmarkEnd w:id="25"/>
      <w:bookmarkEnd w:id="26"/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clusters: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[7, 15, 17, 21, 25, 28, 31, 33, 39, 41, 43, 44, 45, 47, 50, 55, 59, 60, 61, 62, 63, 65, 67, 69, 70, 72, 73, 74, 82, 84, 85, 90, 91, 93, 94, 97, 99, 101, 104, 108, 109, 112, 113, 122, 123,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[3, 4, 5, 6, 8, 9, 13, 16, 23, 27, 29, 30, 32, 35, 42, 49, 51, 52, 54, 56, 57, 66, 68, 78, 80, 81, 86, 87, 89, 95, 96, 98, 102, 103, 105, 106, 110, 114, 116, 118, 119, 120, 121]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[1, 2, 10, 11, 12, 14, 18, 19, 20, 22, 24, 26, 36, 37, 38, 40, 46, 48, 53, 58, 64, 71, 75, 76, 77, 79, 83, 88, 100, 107, 111, 115, 117, 124,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[92]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[34]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Lenz/////////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f-measure:0.398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4, 9, 11, 14, 17, 18, 28, 31, 33, 34, 37, 38, 40, 42, 51, 52, 53, 56, 65, 70, 74, 75, 76, 80, 86, 87, 90, 98, 99, 104, 119, 121,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2, 10, 11, 12, 14, 18, 19, 20, 22, 24, 26, 36, 37, 38, 40, 46, 48, 53, 58, 64, 71, 75, 76, 77, 79, 83, 88, 100, 107, 111, 115, 117, 124,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0.282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0.286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0.278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[12, 20, 21, 22, 23, 25, 27, 35, 39, 41, 45, 47, 48, 55, 59, 72, 73, 79, 83, 84, 85, 89, 105, 108, 109, 112, 122]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[7, 15, 17, 21, 25, 28, 31, 33, 39, 41, 43, 44, 45, 47, 50, 55, 59, 60, 61, 62, 63, 65, 67, 69, 70, 72, 73, 74, 82, 84, 85, 90, 91, 93, 94, 97, 99, 101, 104, 108, 109, 112, 113, 122, 123,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0.439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0.348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0.593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2, 5, 6, 7, 8, 10, 13, 15, 16, 19, 24, 26, 29, 30, 32, 36, 43, 44, 46, 49, 50, 54, 57, 58, 60, 61, 62, 63, 64, 66, 67, 68, 69, 71, 77, 78, 81, 82, 88, 91, 92, 93, 94, 95, 96, 97, 100, 101, 102, 103, 106, 107, 110, 111, 113, 114, 115, 116, 117, 118, 120,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[3, 4, 5, 6, 8, 9, 13, 16, 23, 27, 29, 30, 32, 35, 42, 49, 51, 52, 54, 56, 57, 66, 68, 78, 80, 81, 86, 87, 89, 95, 96, 98, 102, 103, 105, 106, 110, 114, 116, 118, 119, 120, 121]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lastRenderedPageBreak/>
        <w:t>f-measure: 0.472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0.582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0.397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Asendorf 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f-measure:0.371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[2, 4, 15, 16, 19, 21, 22, 23, 27, 29, 30, 35, 36, 38, 39, 43, 44, 45, 47, 57, 61, 64, 66, 67, 69, 71, 72, 78, 82, 84, 85, 89, 90, 91, 94, 96, 97, 101, 103, 105, 106, 113, 114, 118,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[7, 15, 17, 21, 25, 28, 31, 33, 39, 41, 43, 44, 45, 47, 50, 55, 59, 60, 61, 62, 63, 65, 67, 69, 70, 72, 73, 74, 82, 84, 85, 90, 91, 93, 94, 97, 99, 101, 104, 108, 109, 112, 113, 122, 123,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0.435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0.445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5, 6, 7, 8, 9, 11, 13, 14, 17, 18, 24, 25, 28, 31, 33, 34, 37, 40, 42, 48, 49, 51, 52, 53, 55, 56, 58, 60, 65, 68, 70, 73, 74, 75, 76, 77, 79, 80, 83, 86, 87, 88, 95, 98, 99, 100, 104, 107, 108, 109, 115, 116, 119, 121, 122,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[3, 4, 5, 6, 8, 9, 13, 16, 23, 27, 29, 30, 32, 35, 42, 49, 51, 52, 54, 56, 57, 66, 68, 78, 80, 81, 86, 87, 89, 95, 96, 98, 102, 103, 105, 106, 110, 114, 116, 118, 119, 120, 121]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0.393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0.466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0.339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10, 12, 20, 26, 32, 41, 46, 50, 54, 59, 62, 63, 81, 92, 93, 102, 110, 111, 112, 117, 120]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2, 10, 11, 12, 14, 18, 19, 20, 22, 24, 26, 36, 37, 38, 40, 46, 48, 53, 58, 64, 71, 75, 76, 77, 79, 83, 88, 100, 107, 111, 115, 117, 124,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0.281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0.229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0.364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</w:p>
    <w:p w:rsidR="000E78D2" w:rsidRPr="00284C68" w:rsidRDefault="000A3F0E" w:rsidP="000E78D2">
      <w:pPr>
        <w:pStyle w:val="berschrift1"/>
        <w:rPr>
          <w:rFonts w:ascii="Monaco" w:hAnsi="Monaco"/>
          <w:lang w:val="en-US"/>
        </w:rPr>
      </w:pPr>
      <w:bookmarkStart w:id="27" w:name="_Toc486516240"/>
      <w:bookmarkStart w:id="28" w:name="_Toc486516560"/>
      <w:r w:rsidRPr="00284C68">
        <w:rPr>
          <w:rFonts w:ascii="Monaco" w:hAnsi="Monaco"/>
          <w:lang w:val="en-US"/>
        </w:rPr>
        <w:lastRenderedPageBreak/>
        <w:t>LLS1</w:t>
      </w:r>
      <w:bookmarkEnd w:id="27"/>
      <w:bookmarkEnd w:id="28"/>
      <w:r w:rsidRPr="00284C68">
        <w:rPr>
          <w:rFonts w:ascii="Monaco" w:hAnsi="Monaco"/>
          <w:lang w:val="en-US"/>
        </w:rPr>
        <w:br/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clusters: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[3, 5, 6, 9, 10, 12, 14, 16, 19, 22, 23, 26, 27, 29, 30, 34, 38, 40, 42, 51, 52, 53, 56, 57, 60, 66, 68, 69, 75, 76, 77, 78, 79, 83, 86, 87, 89, 92, 95, 96, 100, 102, 103, 105, 106, 110, 115, 116, 118, 119, 124,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[15, 24, 25, 28, 31, 33, 35, 39, 43, 44, 46, 54, 55, 59, 61, 62, 63, 65, 67, 70, 71, 72, 73, 74, 80, 81, 82, 85, 90, 91, 93, 99, 104, 112, 113, 117, 121, 123]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[1, 2, 4, 7, 8, 11, 13, 17, 18, 20, 21, 36, 37, 41, 45, 47, 48, 49, 50, 58, 64, 88, 94, 97, 98, 101, 107, 108, 109, 111, 114, 120, 122,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[32]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[84]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Lenz/////////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f-measure:0.363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[12, 20, 21, 22, 23, 25, 27, 35, 39, 41, 45, 47, 48, 55, 59, 72, 73, 79, 83, 84, 85, 89, 105, 108, 109, 112, 122]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2, 4, 7, 8, 11, 13, 17, 18, 20, 21, 36, 37, 41, 45, 47, 48, 49, 50, 58, 64, 88, 94, 97, 98, 101, 107, 108, 109, 111, 114, 120, 122,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0.296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0.265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0.334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4, 9, 11, 14, 17, 18, 28, 31, 33, 34, 37, 38, 40, 42, 51, 52, 53, 56, 65, 70, 74, 75, 76, 80, 86, 87, 90, 98, 99, 104, 119, 121,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[15, 24, 25, 28, 31, 33, 35, 39, 43, 44, 46, 54, 55, 59, 61, 62, 63, 65, 67, 70, 71, 72, 73, 74, 80, 81, 82, 85, 90, 91, 93, 99, 104, 112, 113, 117, 121, 123]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0.325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0.316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0.334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2, 5, 6, 7, 8, 10, 13, 15, 16, 19, 24, 26, 29, 30, 32, 36, 43, 44, 46, 49, 50, 54, 57, 58, 60, 61, 62, 63, 64, 66, 67, 68, 69, 71, 77, 78, 81, 82, 88, 91, 92, 93, 94, 95, 96, 97, 100, 101, 102, 103, 106, 107, 110, 111, 113, 114, 115, 116, 117, 118, 120,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lastRenderedPageBreak/>
        <w:t>dch: [3, 5, 6, 9, 10, 12, 14, 16, 19, 22, 23, 26, 27, 29, 30, 34, 38, 40, 42, 51, 52, 53, 56, 57, 60, 66, 68, 69, 75, 76, 77, 78, 79, 83, 86, 87, 89, 92, 95, 96, 100, 102, 103, 105, 106, 110, 115, 116, 118, 119, 124,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0.52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0.429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Asendorf 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f-measure:0.355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5, 6, 7, 8, 9, 11, 13, 14, 17, 18, 24, 25, 28, 31, 33, 34, 37, 40, 42, 48, 49, 51, 52, 53, 55, 56, 58, 60, 65, 68, 70, 73, 74, 75, 76, 77, 79, 80, 83, 86, 87, 88, 95, 98, 99, 100, 104, 107, 108, 109, 115, 116, 119, 121, 122,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[3, 5, 6, 9, 10, 12, 14, 16, 19, 22, 23, 26, 27, 29, 30, 34, 38, 40, 42, 51, 52, 53, 56, 57, 60, 66, 68, 69, 75, 76, 77, 78, 79, 83, 86, 87, 89, 92, 95, 96, 100, 102, 103, 105, 106, 110, 115, 116, 118, 119, 124,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0.487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0.52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0.458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[2, 4, 15, 16, 19, 21, 22, 23, 27, 29, 30, 35, 36, 38, 39, 43, 44, 45, 47, 57, 61, 64, 66, 67, 69, 71, 72, 78, 82, 84, 85, 89, 90, 91, 94, 96, 97, 101, 103, 105, 106, 113, 114, 118,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2, 4, 7, 8, 11, 13, 17, 18, 20, 21, 36, 37, 41, 45, 47, 48, 49, 50, 58, 64, 88, 94, 97, 98, 101, 107, 108, 109, 111, 114, 120, 122,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0.279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0.324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0.245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10, 12, 20, 26, 32, 41, 46, 50, 54, 59, 62, 63, 81, 92, 93, 102, 110, 111, 112, 117, 120]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[15, 24, 25, 28, 31, 33, 35, 39, 43, 44, 46, 54, 55, 59, 61, 62, 63, 65, 67, 70, 71, 72, 73, 74, 80, 81, 82, 85, 90, 91, 93, 99, 104, 112, 113, 117, 121, 123]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0.237</w:t>
      </w:r>
    </w:p>
    <w:p w:rsidR="000E78D2" w:rsidRPr="00284C68" w:rsidRDefault="000A3F0E" w:rsidP="000E78D2">
      <w:pPr>
        <w:spacing w:before="120" w:line="312" w:lineRule="auto"/>
        <w:jc w:val="both"/>
        <w:rPr>
          <w:rFonts w:ascii="Monaco" w:eastAsia="Calibri" w:hAnsi="Monaco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0.41</w:t>
      </w:r>
    </w:p>
    <w:p w:rsidR="000A3F0E" w:rsidRPr="00284C68" w:rsidRDefault="000A3F0E" w:rsidP="000E78D2">
      <w:pPr>
        <w:pStyle w:val="berschrift1"/>
        <w:rPr>
          <w:rStyle w:val="berschrift1Zchn"/>
          <w:rFonts w:ascii="Monaco" w:hAnsi="Monaco"/>
        </w:rPr>
      </w:pPr>
      <w:bookmarkStart w:id="29" w:name="_Toc486516241"/>
      <w:bookmarkStart w:id="30" w:name="_Toc486516561"/>
      <w:r w:rsidRPr="00284C68">
        <w:rPr>
          <w:rStyle w:val="berschrift1Zchn"/>
          <w:rFonts w:ascii="Monaco" w:hAnsi="Monaco"/>
        </w:rPr>
        <w:lastRenderedPageBreak/>
        <w:t>LLS2</w:t>
      </w:r>
      <w:bookmarkEnd w:id="29"/>
      <w:bookmarkEnd w:id="30"/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 CLUSTER SIZE //// 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clusters: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[6, 12, 15, 24, 25, 26, 27, 28, 31, 32, 33, 39, 43, 44, 53, 59, 60, 61, 62, 63, 65, 67, 70, 71, 72, 73, 74, 75, 76, 80, 81, 82, 84, 85, 90, 91, 93, 96, 99, 100, 104, 107, 113, 115, 117, 121, 123,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[1, 5, 9, 14, 16, 17, 19, 21, 23, 29, 30, 34, 35, 40, 41, 45, 47, 50, 52, 54, 56, 57, 64, 68, 78, 79, 83, 87, 89, 92, 101, 102, 103, 105, 106, 112, 118, 119, 124,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[2, 3, 4, 7, 8, 10, 11, 13, 18, 20, 22, 36, 37, 38, 42, 46, 48, 49, 51, 55, 58, 66, 69, 77, 86, 88, 94, 95, 97, 98, 108, 109, 110, 111, 114, 116, 120, 122]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Lenz/////////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f-measure:0.376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4, 9, 11, 14, 17, 18, 28, 31, 33, 34, 37, 38, 40, 42, 51, 52, 53, 56, 65, 70, 74, 75, 76, 80, 86, 87, 90, 98, 99, 104, 119, 121,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[6, 12, 15, 24, 25, 26, 27, 28, 31, 32, 33, 39, 43, 44, 53, 59, 60, 61, 62, 63, 65, 67, 70, 71, 72, 73, 74, 75, 76, 80, 81, 82, 84, 85, 90, 91, 93, 96, 99, 100, 104, 107, 113, 115, 117, 121, 123,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0.381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0.334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0.445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[12, 20, 21, 22, 23, 25, 27, 35, 39, 41, 45, 47, 48, 55, 59, 72, 73, 79, 83, 84, 85, 89, 105, 108, 109, 112, 122]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5, 9, 14, 16, 17, 19, 21, 23, 29, 30, 34, 35, 40, 41, 45, 47, 50, 52, 54, 56, 57, 64, 68, 78, 79, 83, 87, 89, 92, 101, 102, 103, 105, 106, 112, 118, 119, 124,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0.329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0.275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0.408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2, 5, 6, 7, 8, 10, 13, 15, 16, 19, 24, 26, 29, 30, 32, 36, 43, 44, 46, 49, 50, 54, 57, 58, 60, 61, 62, 63, 64, 66, 67, 68, 69, 71, 77, 78, 81, 82, 88, 91, 92, 93, 94, 95, 96, 97, 100, 101, 102, 103, 106, 107, 110, 111, 113, 114, 115, 116, 117, 118, 120,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[2, 3, 4, 7, 8, 10, 11, 13, 18, 20, 22, 36, 37, 38, 42, 46, 48, 49, 51, 55, 58, 66, 69, 77, 86, 88, 94, 95, 97, 98, 108, 109, 110, 111, 114, 116, 120, 122]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0.416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lastRenderedPageBreak/>
        <w:t>precision: 0.553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0.334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Asendorf 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f-measure:0.386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5, 6, 7, 8, 9, 11, 13, 14, 17, 18, 24, 25, 28, 31, 33, 34, 37, 40, 42, 48, 49, 51, 52, 53, 55, 56, 58, 60, 65, 68, 70, 73, 74, 75, 76, 77, 79, 80, 83, 86, 87, 88, 95, 98, 99, 100, 104, 107, 108, 109, 115, 116, 119, 121, 122,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[2, 3, 4, 7, 8, 10, 11, 13, 18, 20, 22, 36, 37, 38, 42, 46, 48, 49, 51, 55, 58, 66, 69, 77, 86, 88, 94, 95, 97, 98, 108, 109, 110, 111, 114, 116, 120, 122]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0.454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0.579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0.373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[2, 4, 15, 16, 19, 21, 22, 23, 27, 29, 30, 35, 36, 38, 39, 43, 44, 45, 47, 57, 61, 64, 66, 67, 69, 71, 72, 78, 82, 84, 85, 89, 90, 91, 94, 96, 97, 101, 103, 105, 106, 113, 114, 118,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5, 9, 14, 16, 17, 19, 21, 23, 29, 30, 34, 35, 40, 41, 45, 47, 50, 52, 54, 56, 57, 64, 68, 78, 79, 83, 87, 89, 92, 101, 102, 103, 105, 106, 112, 118, 119, 124,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0.448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0.475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0.423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10, 12, 20, 26, 32, 41, 46, 50, 54, 59, 62, 63, 81, 92, 93, 102, 110, 111, 112, 117, 120]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[6, 12, 15, 24, 25, 26, 27, 28, 31, 32, 33, 39, 43, 44, 53, 59, 60, 61, 62, 63, 65, 67, 70, 71, 72, 73, 74, 75, 76, 80, 81, 82, 84, 85, 90, 91, 93, 96, 99, 100, 104, 107, 113, 115, 117, 121, 123,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0.258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0.188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0.41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E78D2">
      <w:pPr>
        <w:pStyle w:val="berschrift1"/>
        <w:rPr>
          <w:rFonts w:ascii="Monaco" w:hAnsi="Monaco"/>
          <w:lang w:val="en-US"/>
        </w:rPr>
      </w:pPr>
      <w:bookmarkStart w:id="31" w:name="_Toc486516242"/>
      <w:bookmarkStart w:id="32" w:name="_Toc486516562"/>
      <w:r w:rsidRPr="00284C68">
        <w:rPr>
          <w:rFonts w:ascii="Monaco" w:hAnsi="Monaco"/>
          <w:lang w:val="en-US"/>
        </w:rPr>
        <w:lastRenderedPageBreak/>
        <w:t>LLM1</w:t>
      </w:r>
      <w:bookmarkEnd w:id="31"/>
      <w:bookmarkEnd w:id="32"/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clusters: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[3, 4, 5, 6, 8, 9, 10, 11, 12, 13, 14, 16, 18, 19, 20, 23, 24, 26, 27, 29, 30, 34, 40, 42, 48, 49, 51, 52, 54, 56, 57, 68, 75, 76, 78, 79, 81, 83, 86, 87, 89, 92, 95, 96, 98, 100, 102, 103, 105, 106, 110, 114, 116, 117, 118, 119, 120, 124,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[15, 25, 28, 31, 32, 33, 35, 39, 43, 44, 46, 59, 61, 62, 63, 65, 67, 70, 72, 73, 74, 80, 82, 84, 85, 90, 91, 93, 99, 104, 113, 121, 123]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[1, 2, 7, 17, 21, 22, 36, 37, 38, 41, 45, 47, 50, 53, 55, 58, 60, 64, 66, 69, 71, 77, 88, 94, 97, 101, 107, 108, 109, 112, 115, 122,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[111]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Lenz/////////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f-measure:0.397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[12, 20, 21, 22, 23, 25, 27, 35, 39, 41, 45, 47, 48, 55, 59, 72, 73, 79, 83, 84, 85, 89, 105, 108, 109, 112, 122]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2, 7, 17, 21, 22, 36, 37, 38, 41, 45, 47, 50, 53, 55, 58, 60, 64, 66, 69, 71, 77, 88, 94, 97, 101, 107, 108, 109, 112, 115, 122,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0.334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0.304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0.371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4, 9, 11, 14, 17, 18, 28, 31, 33, 34, 37, 38, 40, 42, 51, 52, 53, 56, 65, 70, 74, 75, 76, 80, 86, 87, 90, 98, 99, 104, 119, 121,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[15, 25, 28, 31, 32, 33, 35, 39, 43, 44, 46, 59, 61, 62, 63, 65, 67, 70, 72, 73, 74, 80, 82, 84, 85, 90, 91, 93, 99, 104, 113, 121, 123]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0.348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0.364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0.334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2, 5, 6, 7, 8, 10, 13, 15, 16, 19, 24, 26, 29, 30, 32, 36, 43, 44, 46, 49, 50, 54, 57, 58, 60, 61, 62, 63, 64, 66, 67, 68, 69, 71, 77, 78, 81, 82, 88, 91, 92, 93, 94, 95, 96, 97, 100, 101, 102, 103, 106, 107, 110, 111, 113, 114, 115, 116, 117, 118, 120,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lastRenderedPageBreak/>
        <w:t>dch: [3, 4, 5, 6, 8, 9, 10, 11, 12, 13, 14, 16, 18, 19, 20, 23, 24, 26, 27, 29, 30, 34, 40, 42, 48, 49, 51, 52, 54, 56, 57, 68, 75, 76, 78, 79, 81, 83, 86, 87, 89, 92, 95, 96, 98, 100, 102, 103, 105, 106, 110, 114, 116, 117, 118, 119, 120, 124,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0.509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0.526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0.493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Asendorf 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f-measure:0.368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5, 6, 7, 8, 9, 11, 13, 14, 17, 18, 24, 25, 28, 31, 33, 34, 37, 40, 42, 48, 49, 51, 52, 53, 55, 56, 58, 60, 65, 68, 70, 73, 74, 75, 76, 77, 79, 80, 83, 86, 87, 88, 95, 98, 99, 100, 104, 107, 108, 109, 115, 116, 119, 121, 122,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[3, 4, 5, 6, 8, 9, 10, 11, 12, 13, 14, 16, 18, 19, 20, 23, 24, 26, 27, 29, 30, 34, 40, 42, 48, 49, 51, 52, 54, 56, 57, 68, 75, 76, 78, 79, 81, 83, 86, 87, 89, 92, 95, 96, 98, 100, 102, 103, 105, 106, 110, 114, 116, 117, 118, 119, 120, 124,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0.526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0.526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0.526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[2, 4, 15, 16, 19, 21, 22, 23, 27, 29, 30, 35, 36, 38, 39, 43, 44, 45, 47, 57, 61, 64, 66, 67, 69, 71, 72, 78, 82, 84, 85, 89, 90, 91, 94, 96, 97, 101, 103, 105, 106, 113, 114, 118,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2, 7, 17, 21, 22, 36, 37, 38, 41, 45, 47, 50, 53, 55, 58, 60, 64, 66, 69, 71, 77, 88, 94, 97, 101, 107, 108, 109, 112, 115, 122, 125]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0.359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0.425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0.312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10, 12, 20, 26, 32, 41, 46, 50, 54, 59, 62, 63, 81, 92, 93, 102, 110, 111, 112, 117, 120]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[15, 25, 28, 31, 32, 33, 35, 39, 43, 44, 46, 59, 61, 62, 63, 65, 67, 70, 72, 73, 74, 80, 82, 84, 85, 90, 91, 93, 99, 104, 113, 121, 123]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0.219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0.182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0.273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lastRenderedPageBreak/>
        <w:t>----</w:t>
      </w:r>
    </w:p>
    <w:p w:rsidR="000A3F0E" w:rsidRPr="00284C68" w:rsidRDefault="000A3F0E" w:rsidP="00284C68">
      <w:pPr>
        <w:pStyle w:val="berschrift1"/>
        <w:rPr>
          <w:rFonts w:ascii="Monaco" w:hAnsi="Monaco"/>
          <w:lang w:val="en-US"/>
        </w:rPr>
      </w:pPr>
      <w:bookmarkStart w:id="33" w:name="_Toc486516243"/>
      <w:bookmarkStart w:id="34" w:name="_Toc486516563"/>
      <w:r w:rsidRPr="00284C68">
        <w:rPr>
          <w:rFonts w:ascii="Monaco" w:hAnsi="Monaco"/>
          <w:lang w:val="en-US"/>
        </w:rPr>
        <w:lastRenderedPageBreak/>
        <w:t>LLM2</w:t>
      </w:r>
      <w:bookmarkEnd w:id="33"/>
      <w:bookmarkEnd w:id="34"/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 CLUSTER SIZE //// 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clusters: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[1, 9, 11, 13, 14, 16, 17, 19, 20, 21, 23, 24, 26, 29, 30, 34, 40, 41, 45, 47, 48, 50, 52, 54, 56, 60, 64, 68, 78, 79, 81, 83, 92, 98, 101, 102, 103, 105, 106, 109, 110, 112, 117, 119, 122,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[2, 3, 4, 5, 6, 7, 8, 10, 12, 18, 27, 36, 37, 38, 42, 49, 51, 53, 55, 57, 66, 71, 75, 76, 86, 87, 88, 89, 94, 95, 96, 97, 100, 107, 108, 111, 114, 115, 116, 118, 120,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[15, 22, 25, 28, 31, 33, 39, 43, 44, 58, 59, 61, 62, 63, 65, 67, 69, 70, 72, 73, 74, 77, 80, 82, 85, 90, 91, 93, 99, 104, 113, 121, 123]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[35]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[46]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[32]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[84]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Lenz/////////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f-measure:0.392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4, 9, 11, 14, 17, 18, 28, 31, 33, 34, 37, 38, 40, 42, 51, 52, 53, 56, 65, 70, 74, 75, 76, 80, 86, 87, 90, 98, 99, 104, 119, 121,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[15, 22, 25, 28, 31, 33, 39, 43, 44, 58, 59, 61, 62, 63, 65, 67, 69, 70, 72, 73, 74, 77, 80, 82, 85, 90, 91, 93, 99, 104, 113, 121, 123]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0.348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0.364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0.334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2, 5, 6, 7, 8, 10, 13, 15, 16, 19, 24, 26, 29, 30, 32, 36, 43, 44, 46, 49, 50, 54, 57, 58, 60, 61, 62, 63, 64, 66, 67, 68, 69, 71, 77, 78, 81, 82, 88, 91, 92, 93, 94, 95, 96, 97, 100, 101, 102, 103, 106, 107, 110, 111, 113, 114, 115, 116, 117, 118, 120,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[2, 3, 4, 5, 6, 7, 8, 10, 12, 18, 27, 36, 37, 38, 42, 49, 51, 53, 55, 57, 66, 71, 75, 76, 86, 87, 88, 89, 94, 95, 96, 97, 100, 107, 108, 111, 114, 115, 116, 118, 120,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0.477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0.596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0.397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lastRenderedPageBreak/>
        <w:t>prototype: [12, 20, 21, 22, 23, 25, 27, 35, 39, 41, 45, 47, 48, 55, 59, 72, 73, 79, 83, 84, 85, 89, 105, 108, 109, 112, 122]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9, 11, 13, 14, 16, 17, 19, 20, 21, 23, 24, 26, 29, 30, 34, 40, 41, 45, 47, 48, 50, 52, 54, 56, 60, 64, 68, 78, 79, 81, 83, 92, 98, 101, 102, 103, 105, 106, 109, 110, 112, 117, 119, 122,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0.352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0.277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0.482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Asendorf 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f-measure:0.388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[2, 4, 15, 16, 19, 21, 22, 23, 27, 29, 30, 35, 36, 38, 39, 43, 44, 45, 47, 57, 61, 64, 66, 67, 69, 71, 72, 78, 82, 84, 85, 89, 90, 91, 94, 96, 97, 101, 103, 105, 106, 113, 114, 118,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[15, 22, 25, 28, 31, 33, 39, 43, 44, 58, 59, 61, 62, 63, 65, 67, 69, 70, 72, 73, 74, 77, 80, 82, 85, 90, 91, 93, 99, 104, 113, 121, 123]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0.359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0.425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0.312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5, 6, 7, 8, 9, 11, 13, 14, 17, 18, 24, 25, 28, 31, 33, 34, 37, 40, 42, 48, 49, 51, 52, 53, 55, 56, 58, 60, 65, 68, 70, 73, 74, 75, 76, 77, 79, 80, 83, 86, 87, 88, 95, 98, 99, 100, 104, 107, 108, 109, 115, 116, 119, 121, 122,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[2, 3, 4, 5, 6, 7, 8, 10, 12, 18, 27, 36, 37, 38, 42, 49, 51, 53, 55, 57, 66, 71, 75, 76, 86, 87, 88, 89, 94, 95, 96, 97, 100, 107, 108, 111, 114, 115, 116, 118, 120,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0.456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0.548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0.39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10, 12, 20, 26, 32, 41, 46, 50, 54, 59, 62, 63, 81, 92, 93, 102, 110, 111, 112, 117, 120]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9, 11, 13, 14, 16, 17, 19, 20, 21, 23, 24, 26, 29, 30, 34, 40, 41, 45, 47, 48, 50, 52, 54, 56, 60, 64, 68, 78, 79, 81, 83, 92, 98, 101, 102, 103, 105, 106, 109, 110, 112, 117, 119, 122,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0.348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0.256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lastRenderedPageBreak/>
        <w:t>recall: 0.546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</w:p>
    <w:p w:rsidR="000A3F0E" w:rsidRPr="00284C68" w:rsidRDefault="000A3F0E" w:rsidP="00284C68">
      <w:pPr>
        <w:pStyle w:val="berschrift1"/>
        <w:rPr>
          <w:rFonts w:ascii="Monaco" w:hAnsi="Monaco"/>
          <w:lang w:val="en-US"/>
        </w:rPr>
      </w:pPr>
      <w:bookmarkStart w:id="35" w:name="_Toc486516244"/>
      <w:bookmarkStart w:id="36" w:name="_Toc486516564"/>
      <w:r w:rsidRPr="00284C68">
        <w:rPr>
          <w:rFonts w:ascii="Monaco" w:hAnsi="Monaco"/>
          <w:lang w:val="en-US"/>
        </w:rPr>
        <w:lastRenderedPageBreak/>
        <w:t>NLN1C</w:t>
      </w:r>
      <w:bookmarkEnd w:id="35"/>
      <w:bookmarkEnd w:id="36"/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//// CLUSTER SIZE //// 5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clusters: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[1, 8, 11, 12, 15, 18, 19, 22, 24, 26, 30, 34, 37, 39, 40, 41, 44, 45, 46, 56, 57, 58, 59, 61, 62, 64, 65, 69]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[6, 7, 10, 13, 14, 16, 20, 25, 27, 28, 29, 31, 32, 33, 35, 36, 38, 42, 43, 51, 53, 55, 60, 66, 67, 68]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[3, 5, 17, 21, 23, 47, 48, 49, 50, 52, 63]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[4, 9, 54]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[2]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/////// RESULT Lenz/////////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avg f-measure:0.34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prototype: [12, 20, 21, 22, 23, 25, 27, 35, 39, 41, 45, 47, 48]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dch: [3, 5, 17, 21, 23, 47, 48, 49, 50, 52, 63]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f-measure: 0.334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precision: 0.364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recall: 0.308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----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prototype: [3, 4, 9, 11, 14, 17, 18, 28, 31, 33, 34, 37, 38, 40, 42, 51, 52]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dch: [6, 7, 10, 13, 14, 16, 20, 25, 27, 28, 29, 31, 32, 33, 35, 36, 38, 42, 43, 51, 53, 55, 60, 66, 67, 68]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f-measure: 0.326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precision: 0.27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recall: 0.412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----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prototype: [1, 2, 5, 6, 7, 8, 10, 13, 15, 16, 19, 24, 26, 29, 30, 32, 36, 43, 44, 46, 49, 50]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dch: [1, 8, 11, 12, 15, 18, 19, 22, 24, 26, 30, 34, 37, 39, 40, 41, 44, 45, 46, 56, 57, 58, 59, 61, 62, 64, 65, 69]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f-measure: 0.361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precision: 0.322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recall: 0.41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hAnsi="Monaco" w:cs="Monaco"/>
          <w:color w:val="000000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----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----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/////// RESULT Asendorf /////////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avg f-measure:0.251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prototype: [2, 4, 15, 16, 19, 21, 22, 23, 27, 29, 30, 35, 36, 38, 39, 43, 44, 45, 47, 57, 61, 64, 66, 67, 69, 71, 72, 78, 82, 84, 85, 89, 90, 91, 94, 96, 97, 101, 103, 105, 106, 113, 114, 118, 124]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dch: [1, 8, 11, 12, 15, 18, 19, 22, 24, 26, 30, 34, 37, 39, 40, 41, 44, 45, 46, 56, 57, 58, 59, 61, 62, 64, 65, 69]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f-measure: 0.302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precision: 0.393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recall: 0.245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----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prototype: [3, 5, 6, 7, 8, 9, 11, 13, 14, 17, 18, 24, 25, 28, 31, 33, 34, 37, 40, 42, 48, 49, 51, 52, 53, 55, 56, 58, 60, 65, 68, 70, 73, 74, 75, 76, 77, 79, 80, 83, 86, 87, 88, 95, 98, 99, 100, 104, 107, 108, 109, 115, 116, 119, 121, 122, 123, 125, 126]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dch: [6, 7, 10, 13, 14, 16, 20, 25, 27, 28, 29, 31, 32, 33, 35, 36, 38, 42, 43, 51, 53, 55, 60, 66, 67, 68]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f-measure: 0.33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precision: 0.539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recall: 0.238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----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prototype: [1, 10, 12, 20, 26, 32, 41, 46, 50, 54, 59, 62, 63, 81, 92, 93, 102, 110, 111, 112, 117, 120]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dch: [3, 5, 17, 21, 23, 47, 48, 49, 50, 52, 63]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f-measure: 0.122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lastRenderedPageBreak/>
        <w:t>precision: 0.182</w:t>
      </w:r>
    </w:p>
    <w:p w:rsidR="000A3F0E" w:rsidRPr="00284C68" w:rsidRDefault="000A3F0E" w:rsidP="000A3F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de-CH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recall: 0.091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hAnsi="Monaco" w:cs="Monaco"/>
          <w:color w:val="000000"/>
          <w:sz w:val="22"/>
          <w:szCs w:val="22"/>
          <w:lang w:val="en-US" w:eastAsia="de-CH"/>
        </w:rPr>
        <w:t>---</w:t>
      </w:r>
    </w:p>
    <w:p w:rsidR="000A3F0E" w:rsidRPr="00284C68" w:rsidRDefault="000A3F0E" w:rsidP="00284C68">
      <w:pPr>
        <w:pStyle w:val="berschrift1"/>
        <w:rPr>
          <w:rFonts w:ascii="Monaco" w:hAnsi="Monaco"/>
          <w:lang w:val="en-US"/>
        </w:rPr>
      </w:pPr>
      <w:bookmarkStart w:id="37" w:name="_Toc486516245"/>
      <w:bookmarkStart w:id="38" w:name="_Toc486516565"/>
      <w:r w:rsidRPr="00284C68">
        <w:rPr>
          <w:rFonts w:ascii="Monaco" w:hAnsi="Monaco"/>
          <w:lang w:val="en-US"/>
        </w:rPr>
        <w:lastRenderedPageBreak/>
        <w:t>LLN1</w:t>
      </w:r>
      <w:bookmarkEnd w:id="37"/>
      <w:bookmarkEnd w:id="38"/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 CLUSTER SIZE //// 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clusters: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[2, 3, 4, 6, 7, 8, 10, 11, 13, 18, 20, 27, 36, 37, 40, 42, 48, 49, 51, 52, 53, 56, 57, 75, 76, 86, 87, 88, 95, 96, 97, 98, 100, 102, 105, 108, 110, 111, 114, 115, 116, 118, 120,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[15, 17, 21, 25, 28, 31, 33, 35, 39, 41, 43, 44, 45, 46, 47, 55, 59, 61, 62, 63, 65, 67, 70, 72, 73, 74, 80, 82, 85, 90, 91, 93, 94, 99, 101, 104, 109, 113, 117, 121, 122, 123]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[1, 5, 9, 12, 14, 16, 19, 22, 23, 24, 26, 29, 30, 34, 38, 50, 54, 58, 60, 64, 66, 68, 69, 71, 77, 78, 79, 81, 83, 84, 89, 92, 103, 106, 107, 112, 119,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[32]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Lenz/////////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f-measure:0.426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4, 9, 11, 14, 17, 18, 28, 31, 33, 34, 37, 38, 40, 42, 51, 52, 53, 56, 65, 70, 74, 75, 76, 80, 86, 87, 90, 98, 99, 104, 119, 121,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[2, 3, 4, 6, 7, 8, 10, 11, 13, 18, 20, 27, 36, 37, 40, 42, 48, 49, 51, 52, 53, 56, 57, 75, 76, 86, 87, 88, 95, 96, 97, 98, 100, 102, 105, 108, 110, 111, 114, 115, 116, 118, 120,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0.364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0.445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[12, 20, 21, 22, 23, 25, 27, 35, 39, 41, 45, 47, 48, 55, 59, 72, 73, 79, 83, 84, 85, 89, 105, 108, 109, 112, 122]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[15, 17, 21, 25, 28, 31, 33, 35, 39, 41, 43, 44, 45, 46, 47, 55, 59, 61, 62, 63, 65, 67, 70, 72, 73, 74, 80, 82, 85, 90, 91, 93, 94, 99, 101, 104, 109, 113, 117, 121, 122, 123]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0.406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0.334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0.519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2, 5, 6, 7, 8, 10, 13, 15, 16, 19, 24, 26, 29, 30, 32, 36, 43, 44, 46, 49, 50, 54, 57, 58, 60, 61, 62, 63, 64, 66, 67, 68, 69, 71, 77, 78, 81, 82, 88, 91, 92, 93, 94, 95, 96, 97, 100, 101, 102, 103, 106, 107, 110, 111, 113, 114, 115, 116, 117, 118, 120,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5, 9, 12, 14, 16, 19, 22, 23, 24, 26, 29, 30, 34, 38, 50, 54, 58, 60, 64, 66, 68, 69, 71, 77, 78, 79, 81, 83, 84, 89, 92, 103, 106, 107, 112, 119,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lastRenderedPageBreak/>
        <w:t>f-measure: 0.471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0.616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0.381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Asendorf 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f-measure:0.401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5, 6, 7, 8, 9, 11, 13, 14, 17, 18, 24, 25, 28, 31, 33, 34, 37, 40, 42, 48, 49, 51, 52, 53, 55, 56, 58, 60, 65, 68, 70, 73, 74, 75, 76, 77, 79, 80, 83, 86, 87, 88, 95, 98, 99, 100, 104, 107, 108, 109, 115, 116, 119, 121, 122,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[2, 3, 4, 6, 7, 8, 10, 11, 13, 18, 20, 27, 36, 37, 40, 42, 48, 49, 51, 52, 53, 56, 57, 75, 76, 86, 87, 88, 95, 96, 97, 98, 100, 102, 105, 108, 110, 111, 114, 115, 116, 118, 120,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0.525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0.614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0.458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[2, 4, 15, 16, 19, 21, 22, 23, 27, 29, 30, 35, 36, 38, 39, 43, 44, 45, 47, 57, 61, 64, 66, 67, 69, 71, 72, 78, 82, 84, 85, 89, 90, 91, 94, 96, 97, 101, 103, 105, 106, 113, 114, 118,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[15, 17, 21, 25, 28, 31, 33, 35, 39, 41, 43, 44, 45, 46, 47, 55, 59, 61, 62, 63, 65, 67, 70, 72, 73, 74, 80, 82, 85, 90, 91, 93, 94, 99, 101, 104, 109, 113, 117, 121, 122, 123]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0.414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0.429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10, 12, 20, 26, 32, 41, 46, 50, 54, 59, 62, 63, 81, 92, 93, 102, 110, 111, 112, 117, 120]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5, 9, 12, 14, 16, 19, 22, 23, 24, 26, 29, 30, 34, 38, 50, 54, 58, 60, 64, 66, 68, 69, 71, 77, 78, 79, 81, 83, 84, 89, 92, 103, 106, 107, 112, 119,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0.263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0.206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0.364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284C68">
      <w:pPr>
        <w:pStyle w:val="berschrift1"/>
        <w:rPr>
          <w:rFonts w:ascii="Monaco" w:hAnsi="Monaco"/>
          <w:lang w:val="en-US"/>
        </w:rPr>
      </w:pPr>
      <w:bookmarkStart w:id="39" w:name="_Toc486516246"/>
      <w:bookmarkStart w:id="40" w:name="_Toc486516566"/>
      <w:r w:rsidRPr="00284C68">
        <w:rPr>
          <w:rFonts w:ascii="Monaco" w:hAnsi="Monaco"/>
          <w:lang w:val="en-US"/>
        </w:rPr>
        <w:lastRenderedPageBreak/>
        <w:t>LLN2</w:t>
      </w:r>
      <w:bookmarkEnd w:id="39"/>
      <w:bookmarkEnd w:id="40"/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clusters: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[1, 5, 6, 9, 12, 13, 14, 16, 17, 18, 19, 21, 22, 23, 24, 25, 26, 27, 29, 30, 34, 38, 40, 41, 45, 47, 50, 52, 53, 54, 56, 58, 60, 64, 66, 68, 69, 71, 75, 76, 77, 78, 79, 81, 83, 84, 87, 89, 92, 96, 98, 100, 101, 102, 103, 105, 106, 107, 110, 112, 115, 117, 118, 119, 124,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[2, 3, 4, 7, 8, 10, 11, 15, 20, 28, 31, 33, 36, 37, 39, 42, 44, 48, 49, 51, 55, 57, 59, 62, 63, 65, 72, 73, 74, 80, 82, 85, 86, 88, 90, 93, 94, 95, 97, 99, 108, 109, 111, 114, 116, 120, 121, 122]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[35, 43, 46, 61, 67, 70, 91, 104, 113, 123]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[32]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Lenz/////////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f-measure:0.325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[12, 20, 21, 22, 23, 25, 27, 35, 39, 41, 45, 47, 48, 55, 59, 72, 73, 79, 83, 84, 85, 89, 105, 108, 109, 112, 122]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[35, 43, 46, 61, 67, 70, 91, 104, 113, 123]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0.055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0.038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4, 9, 11, 14, 17, 18, 28, 31, 33, 34, 37, 38, 40, 42, 51, 52, 53, 56, 65, 70, 74, 75, 76, 80, 86, 87, 90, 98, 99, 104, 119, 121,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[2, 3, 4, 7, 8, 10, 11, 15, 20, 28, 31, 33, 36, 37, 39, 42, 44, 48, 49, 51, 55, 57, 59, 62, 63, 65, 72, 73, 74, 80, 82, 85, 86, 88, 90, 93, 94, 95, 97, 99, 108, 109, 111, 114, 116, 120, 121, 122]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0.381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0.334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0.445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2, 5, 6, 7, 8, 10, 13, 15, 16, 19, 24, 26, 29, 30, 32, 36, 43, 44, 46, 49, 50, 54, 57, 58, 60, 61, 62, 63, 64, 66, 67, 68, 69, 71, 77, 78, 81, 82, 88, 91, 92, 93, 94, 95, 96, 97, 100, 101, 102, 103, 106, 107, 110, 111, 113, 114, 115, 116, 117, 118, 120,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5, 6, 9, 12, 13, 14, 16, 17, 18, 19, 21, 22, 23, 24, 25, 26, 27, 29, 30, 34, 38, 40, 41, 45, 47, 50, 52, 53, 54, 56, 58, 60, 64, 66, 68, 69, 71, 75, 76, 77, 78, 79, 81, 83, 84, 87, 89, 92, 96, 98, 100, 101, 102, 103, 105, 106, 107, 110, 112, 115, 117, 118, 119, 124,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0.539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lastRenderedPageBreak/>
        <w:t>precision: 0.523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0.556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/////// RESULT Asendorf /////////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avg f-measure:0.332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[2, 4, 15, 16, 19, 21, 22, 23, 27, 29, 30, 35, 36, 38, 39, 43, 44, 45, 47, 57, 61, 64, 66, 67, 69, 71, 72, 78, 82, 84, 85, 89, 90, 91, 94, 96, 97, 101, 103, 105, 106, 113, 114, 118, 124]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[1, 5, 6, 9, 12, 13, 14, 16, 17, 18, 19, 21, 22, 23, 24, 25, 26, 27, 29, 30, 34, 38, 40, 41, 45, 47, 50, 52, 53, 54, 56, 58, 60, 64, 66, 68, 69, 71, 75, 76, 77, 78, 79, 81, 83, 84, 87, 89, 92, 96, 98, 100, 101, 102, 103, 105, 106, 107, 110, 112, 115, 117, 118, 119, 124,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0.447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0.374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0.556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[3, 5, 6, 7, 8, 9, 11, 13, 14, 17, 18, 24, 25, 28, 31, 33, 34, 37, 40, 42, 48, 49, 51, 52, 53, 55, 56, 58, 60, 65, 68, 70, 73, 74, 75, 76, 77, 79, 80, 83, 86, 87, 88, 95, 98, 99, 100, 104, 107, 108, 109, 115, 116, 119, 121, 122, 123, 125, 126]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[2, 3, 4, 7, 8, 10, 11, 15, 20, 28, 31, 33, 36, 37, 39, 42, 44, 48, 49, 51, 55, 57, 59, 62, 63, 65, 72, 73, 74, 80, 82, 85, 86, 88, 90, 93, 94, 95, 97, 99, 108, 109, 111, 114, 116, 120, 121, 122]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0.486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precision: 0.542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recall: 0.441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----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prototype: [1, 10, 12, 20, 26, 32, 41, 46, 50, 54, 59, 62, 63, 81, 92, 93, 102, 110, 111, 112, 117, 120]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dch: [35, 43, 46, 61, 67, 70, 91, 104, 113, 123]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  <w:lang w:val="en-US"/>
        </w:rPr>
      </w:pPr>
      <w:r w:rsidRPr="00284C68">
        <w:rPr>
          <w:rFonts w:ascii="Monaco" w:eastAsia="Calibri" w:hAnsi="Monaco" w:cs="Arial"/>
          <w:sz w:val="22"/>
          <w:szCs w:val="22"/>
          <w:lang w:val="en-US"/>
        </w:rPr>
        <w:t>f-measure: 0.063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</w:rPr>
      </w:pPr>
      <w:r w:rsidRPr="00284C68">
        <w:rPr>
          <w:rFonts w:ascii="Monaco" w:eastAsia="Calibri" w:hAnsi="Monaco" w:cs="Arial"/>
          <w:sz w:val="22"/>
          <w:szCs w:val="22"/>
        </w:rPr>
        <w:t>precision: 0.1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</w:rPr>
      </w:pPr>
      <w:r w:rsidRPr="00284C68">
        <w:rPr>
          <w:rFonts w:ascii="Monaco" w:eastAsia="Calibri" w:hAnsi="Monaco" w:cs="Arial"/>
          <w:sz w:val="22"/>
          <w:szCs w:val="22"/>
        </w:rPr>
        <w:t>recall: 0.046</w:t>
      </w:r>
    </w:p>
    <w:p w:rsidR="000A3F0E" w:rsidRPr="00284C68" w:rsidRDefault="000A3F0E" w:rsidP="000A3F0E">
      <w:pPr>
        <w:spacing w:before="120" w:line="312" w:lineRule="auto"/>
        <w:jc w:val="both"/>
        <w:rPr>
          <w:rFonts w:ascii="Monaco" w:eastAsia="Calibri" w:hAnsi="Monaco" w:cs="Arial"/>
          <w:sz w:val="22"/>
          <w:szCs w:val="22"/>
        </w:rPr>
      </w:pPr>
      <w:r w:rsidRPr="00284C68">
        <w:rPr>
          <w:rFonts w:ascii="Monaco" w:eastAsia="Calibri" w:hAnsi="Monaco" w:cs="Arial"/>
          <w:sz w:val="22"/>
          <w:szCs w:val="22"/>
        </w:rPr>
        <w:t>----</w:t>
      </w:r>
    </w:p>
    <w:p w:rsidR="009447C4" w:rsidRPr="00284C68" w:rsidRDefault="009447C4">
      <w:pPr>
        <w:rPr>
          <w:rFonts w:ascii="Monaco" w:hAnsi="Monaco"/>
        </w:rPr>
      </w:pPr>
    </w:p>
    <w:sectPr w:rsidR="009447C4" w:rsidRPr="00284C68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6FA" w:rsidRDefault="005B66FA" w:rsidP="005851E6">
      <w:r>
        <w:separator/>
      </w:r>
    </w:p>
  </w:endnote>
  <w:endnote w:type="continuationSeparator" w:id="0">
    <w:p w:rsidR="005B66FA" w:rsidRDefault="005B66FA" w:rsidP="00585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ic Commercial Light">
    <w:charset w:val="00"/>
    <w:family w:val="auto"/>
    <w:pitch w:val="variable"/>
    <w:sig w:usb0="800000A7" w:usb1="0000004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8166446"/>
      <w:docPartObj>
        <w:docPartGallery w:val="Page Numbers (Bottom of Page)"/>
        <w:docPartUnique/>
      </w:docPartObj>
    </w:sdtPr>
    <w:sdtContent>
      <w:p w:rsidR="00320ECE" w:rsidRDefault="00320EC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9B0">
          <w:rPr>
            <w:noProof/>
          </w:rPr>
          <w:t>22</w:t>
        </w:r>
        <w:r>
          <w:fldChar w:fldCharType="end"/>
        </w:r>
      </w:p>
    </w:sdtContent>
  </w:sdt>
  <w:p w:rsidR="00320ECE" w:rsidRDefault="00320EC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6FA" w:rsidRDefault="005B66FA" w:rsidP="005851E6">
      <w:r>
        <w:separator/>
      </w:r>
    </w:p>
  </w:footnote>
  <w:footnote w:type="continuationSeparator" w:id="0">
    <w:p w:rsidR="005B66FA" w:rsidRDefault="005B66FA" w:rsidP="00585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ECE" w:rsidRPr="00320ECE" w:rsidRDefault="00320ECE">
    <w:pPr>
      <w:pStyle w:val="Kopfzeile"/>
      <w:rPr>
        <w:rFonts w:ascii="Arial" w:hAnsi="Arial" w:cs="Arial"/>
        <w:sz w:val="22"/>
        <w:szCs w:val="22"/>
        <w:lang w:val="en-US"/>
      </w:rPr>
    </w:pPr>
    <w:r w:rsidRPr="001E7F83">
      <w:rPr>
        <w:rFonts w:ascii="Arial" w:hAnsi="Arial" w:cs="Arial"/>
        <w:sz w:val="22"/>
        <w:szCs w:val="22"/>
        <w:lang w:val="en-US"/>
      </w:rPr>
      <w:t>Consumer Engagement Analytics</w:t>
    </w:r>
    <w:r w:rsidRPr="001E7F83">
      <w:rPr>
        <w:rFonts w:ascii="Arial" w:hAnsi="Arial" w:cs="Arial"/>
        <w:sz w:val="22"/>
        <w:szCs w:val="22"/>
        <w:lang w:val="en-US"/>
      </w:rPr>
      <w:tab/>
    </w:r>
    <w:r>
      <w:rPr>
        <w:rFonts w:ascii="Arial" w:hAnsi="Arial" w:cs="Arial"/>
        <w:sz w:val="22"/>
        <w:szCs w:val="22"/>
        <w:lang w:val="en-US"/>
      </w:rPr>
      <w:t xml:space="preserve">Evaluationsdokument </w:t>
    </w:r>
    <w:r>
      <w:rPr>
        <w:rFonts w:ascii="Arial" w:hAnsi="Arial" w:cs="Arial"/>
        <w:sz w:val="22"/>
        <w:szCs w:val="22"/>
        <w:lang w:val="en-US"/>
      </w:rPr>
      <w:t>Masterarbeit</w:t>
    </w:r>
    <w:r w:rsidRPr="001E7F83">
      <w:rPr>
        <w:rFonts w:ascii="Arial" w:hAnsi="Arial" w:cs="Arial"/>
        <w:sz w:val="22"/>
        <w:szCs w:val="22"/>
        <w:lang w:val="en-US"/>
      </w:rPr>
      <w:t xml:space="preserve"> MSc 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9C7E047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-"/>
      <w:lvlJc w:val="left"/>
      <w:pPr>
        <w:tabs>
          <w:tab w:val="num" w:pos="0"/>
        </w:tabs>
        <w:ind w:left="1800" w:hanging="360"/>
      </w:pPr>
      <w:rPr>
        <w:rFonts w:ascii="Calibri" w:hAnsi="Calibri" w:cs="Times New Roman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-"/>
      <w:lvlJc w:val="left"/>
      <w:pPr>
        <w:tabs>
          <w:tab w:val="num" w:pos="0"/>
        </w:tabs>
        <w:ind w:left="1437" w:hanging="360"/>
      </w:pPr>
      <w:rPr>
        <w:rFonts w:ascii="Calibri" w:hAnsi="Calibri" w:cs="Times New Roman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Times New Roman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"/>
      <w:lvlJc w:val="left"/>
      <w:pPr>
        <w:tabs>
          <w:tab w:val="num" w:pos="0"/>
        </w:tabs>
        <w:ind w:left="717" w:hanging="360"/>
      </w:pPr>
      <w:rPr>
        <w:rFonts w:ascii="Wingdings" w:hAnsi="Wingdings"/>
        <w:color w:val="669900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/>
        <w:color w:val="669900"/>
      </w:rPr>
    </w:lvl>
  </w:abstractNum>
  <w:abstractNum w:abstractNumId="11" w15:restartNumberingAfterBreak="0">
    <w:nsid w:val="07504783"/>
    <w:multiLevelType w:val="hybridMultilevel"/>
    <w:tmpl w:val="6FEC1F90"/>
    <w:lvl w:ilvl="0" w:tplc="F6ACD3AC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B674BA"/>
    <w:multiLevelType w:val="multilevel"/>
    <w:tmpl w:val="4186FFA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5A16918"/>
    <w:multiLevelType w:val="hybridMultilevel"/>
    <w:tmpl w:val="32F44554"/>
    <w:lvl w:ilvl="0" w:tplc="69846E90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2C51DD"/>
    <w:multiLevelType w:val="multilevel"/>
    <w:tmpl w:val="DF9ABC4A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A33559E"/>
    <w:multiLevelType w:val="hybridMultilevel"/>
    <w:tmpl w:val="1AD231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952EE4"/>
    <w:multiLevelType w:val="hybridMultilevel"/>
    <w:tmpl w:val="8C900F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B41717"/>
    <w:multiLevelType w:val="hybridMultilevel"/>
    <w:tmpl w:val="E6724886"/>
    <w:lvl w:ilvl="0" w:tplc="0407000B">
      <w:start w:val="14"/>
      <w:numFmt w:val="bullet"/>
      <w:lvlText w:val=""/>
      <w:lvlJc w:val="left"/>
      <w:pPr>
        <w:ind w:left="717" w:hanging="360"/>
      </w:pPr>
      <w:rPr>
        <w:rFonts w:ascii="Wingdings" w:eastAsia="Times New Roman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8" w15:restartNumberingAfterBreak="0">
    <w:nsid w:val="23E5421E"/>
    <w:multiLevelType w:val="hybridMultilevel"/>
    <w:tmpl w:val="30D840CC"/>
    <w:lvl w:ilvl="0" w:tplc="E10AE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40F1884"/>
    <w:multiLevelType w:val="hybridMultilevel"/>
    <w:tmpl w:val="68EC7B6E"/>
    <w:lvl w:ilvl="0" w:tplc="69846E90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C7C76"/>
    <w:multiLevelType w:val="hybridMultilevel"/>
    <w:tmpl w:val="42B0B2C6"/>
    <w:lvl w:ilvl="0" w:tplc="14205C1E">
      <w:start w:val="1"/>
      <w:numFmt w:val="bullet"/>
      <w:pStyle w:val="AufzhlungBullets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2FA34D37"/>
    <w:multiLevelType w:val="hybridMultilevel"/>
    <w:tmpl w:val="A02E71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C7AFF"/>
    <w:multiLevelType w:val="hybridMultilevel"/>
    <w:tmpl w:val="1AD231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8E1126"/>
    <w:multiLevelType w:val="hybridMultilevel"/>
    <w:tmpl w:val="E952B246"/>
    <w:lvl w:ilvl="0" w:tplc="F6ACD3AC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6200B9"/>
    <w:multiLevelType w:val="hybridMultilevel"/>
    <w:tmpl w:val="E7A2CFAE"/>
    <w:lvl w:ilvl="0" w:tplc="69846E90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B12E6A"/>
    <w:multiLevelType w:val="hybridMultilevel"/>
    <w:tmpl w:val="8C900F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9137D8"/>
    <w:multiLevelType w:val="hybridMultilevel"/>
    <w:tmpl w:val="5880A4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993F52"/>
    <w:multiLevelType w:val="hybridMultilevel"/>
    <w:tmpl w:val="6B843F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AF3CB9"/>
    <w:multiLevelType w:val="hybridMultilevel"/>
    <w:tmpl w:val="8BB06164"/>
    <w:lvl w:ilvl="0" w:tplc="ADBEF3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331BF"/>
    <w:multiLevelType w:val="hybridMultilevel"/>
    <w:tmpl w:val="9E907F32"/>
    <w:lvl w:ilvl="0" w:tplc="85C43C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440967"/>
    <w:multiLevelType w:val="hybridMultilevel"/>
    <w:tmpl w:val="8C900F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  <w:num w:numId="12">
    <w:abstractNumId w:val="20"/>
  </w:num>
  <w:num w:numId="13">
    <w:abstractNumId w:val="24"/>
  </w:num>
  <w:num w:numId="14">
    <w:abstractNumId w:val="12"/>
  </w:num>
  <w:num w:numId="15">
    <w:abstractNumId w:val="15"/>
  </w:num>
  <w:num w:numId="16">
    <w:abstractNumId w:val="14"/>
  </w:num>
  <w:num w:numId="17">
    <w:abstractNumId w:val="18"/>
  </w:num>
  <w:num w:numId="18">
    <w:abstractNumId w:val="26"/>
  </w:num>
  <w:num w:numId="19">
    <w:abstractNumId w:val="25"/>
  </w:num>
  <w:num w:numId="20">
    <w:abstractNumId w:val="30"/>
  </w:num>
  <w:num w:numId="21">
    <w:abstractNumId w:val="16"/>
  </w:num>
  <w:num w:numId="22">
    <w:abstractNumId w:val="27"/>
  </w:num>
  <w:num w:numId="23">
    <w:abstractNumId w:val="29"/>
  </w:num>
  <w:num w:numId="24">
    <w:abstractNumId w:val="19"/>
  </w:num>
  <w:num w:numId="25">
    <w:abstractNumId w:val="17"/>
  </w:num>
  <w:num w:numId="26">
    <w:abstractNumId w:val="28"/>
  </w:num>
  <w:num w:numId="27">
    <w:abstractNumId w:val="22"/>
  </w:num>
  <w:num w:numId="28">
    <w:abstractNumId w:val="13"/>
  </w:num>
  <w:num w:numId="29">
    <w:abstractNumId w:val="21"/>
  </w:num>
  <w:num w:numId="30">
    <w:abstractNumId w:val="23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F0E"/>
    <w:rsid w:val="000A3F0E"/>
    <w:rsid w:val="000E78D2"/>
    <w:rsid w:val="00284C68"/>
    <w:rsid w:val="00320ECE"/>
    <w:rsid w:val="00485CF6"/>
    <w:rsid w:val="00526BCF"/>
    <w:rsid w:val="005851E6"/>
    <w:rsid w:val="00593CD7"/>
    <w:rsid w:val="005B66FA"/>
    <w:rsid w:val="00757BA9"/>
    <w:rsid w:val="009447C4"/>
    <w:rsid w:val="00C639B0"/>
    <w:rsid w:val="00C8415D"/>
    <w:rsid w:val="00F5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9201C6"/>
  <w15:chartTrackingRefBased/>
  <w15:docId w15:val="{9829CAF9-7A9B-4C57-A9C2-A59F1E56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0A3F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A3F0E"/>
    <w:pPr>
      <w:keepNext/>
      <w:pageBreakBefore/>
      <w:numPr>
        <w:numId w:val="16"/>
      </w:numPr>
      <w:suppressAutoHyphens/>
      <w:spacing w:before="360" w:after="60"/>
      <w:outlineLvl w:val="0"/>
    </w:pPr>
    <w:rPr>
      <w:rFonts w:ascii="Arial" w:eastAsia="Calibri" w:hAnsi="Arial" w:cs="Arial"/>
      <w:b/>
      <w:kern w:val="1"/>
      <w:sz w:val="28"/>
    </w:rPr>
  </w:style>
  <w:style w:type="paragraph" w:styleId="berschrift2">
    <w:name w:val="heading 2"/>
    <w:basedOn w:val="berschrift1"/>
    <w:next w:val="Standard"/>
    <w:link w:val="berschrift2Zchn"/>
    <w:uiPriority w:val="9"/>
    <w:qFormat/>
    <w:rsid w:val="000A3F0E"/>
    <w:pPr>
      <w:pageBreakBefore w:val="0"/>
      <w:numPr>
        <w:ilvl w:val="1"/>
      </w:numPr>
      <w:tabs>
        <w:tab w:val="left" w:pos="720"/>
      </w:tabs>
      <w:spacing w:before="480"/>
      <w:outlineLvl w:val="1"/>
    </w:pPr>
    <w:rPr>
      <w:sz w:val="24"/>
    </w:rPr>
  </w:style>
  <w:style w:type="paragraph" w:styleId="berschrift3">
    <w:name w:val="heading 3"/>
    <w:basedOn w:val="berschrift2"/>
    <w:next w:val="Standard"/>
    <w:link w:val="berschrift3Zchn"/>
    <w:uiPriority w:val="9"/>
    <w:qFormat/>
    <w:rsid w:val="000A3F0E"/>
    <w:pPr>
      <w:numPr>
        <w:ilvl w:val="2"/>
      </w:numPr>
      <w:tabs>
        <w:tab w:val="clear" w:pos="720"/>
        <w:tab w:val="left" w:pos="851"/>
      </w:tabs>
      <w:spacing w:before="360"/>
      <w:outlineLvl w:val="2"/>
    </w:pPr>
    <w:rPr>
      <w:i/>
      <w:sz w:val="22"/>
    </w:rPr>
  </w:style>
  <w:style w:type="paragraph" w:styleId="berschrift4">
    <w:name w:val="heading 4"/>
    <w:basedOn w:val="berschrift3"/>
    <w:next w:val="Standard"/>
    <w:link w:val="berschrift4Zchn"/>
    <w:uiPriority w:val="9"/>
    <w:qFormat/>
    <w:rsid w:val="000A3F0E"/>
    <w:pPr>
      <w:numPr>
        <w:ilvl w:val="3"/>
      </w:numPr>
      <w:spacing w:before="240"/>
      <w:outlineLvl w:val="3"/>
    </w:pPr>
    <w:rPr>
      <w:b w:val="0"/>
    </w:rPr>
  </w:style>
  <w:style w:type="paragraph" w:styleId="berschrift5">
    <w:name w:val="heading 5"/>
    <w:basedOn w:val="berschrift4"/>
    <w:next w:val="Standard"/>
    <w:link w:val="berschrift5Zchn"/>
    <w:uiPriority w:val="9"/>
    <w:qFormat/>
    <w:rsid w:val="000A3F0E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uiPriority w:val="9"/>
    <w:qFormat/>
    <w:rsid w:val="000A3F0E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9"/>
    <w:qFormat/>
    <w:rsid w:val="000A3F0E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uiPriority w:val="9"/>
    <w:qFormat/>
    <w:rsid w:val="000A3F0E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uiPriority w:val="9"/>
    <w:qFormat/>
    <w:rsid w:val="000A3F0E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3F0E"/>
    <w:rPr>
      <w:rFonts w:eastAsia="Calibri" w:cs="Arial"/>
      <w:b/>
      <w:kern w:val="1"/>
      <w:sz w:val="28"/>
      <w:szCs w:val="24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3F0E"/>
    <w:rPr>
      <w:rFonts w:eastAsia="Calibri" w:cs="Arial"/>
      <w:b/>
      <w:kern w:val="1"/>
      <w:sz w:val="24"/>
      <w:szCs w:val="24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A3F0E"/>
    <w:rPr>
      <w:rFonts w:eastAsia="Calibri" w:cs="Arial"/>
      <w:b/>
      <w:i/>
      <w:kern w:val="1"/>
      <w:szCs w:val="24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A3F0E"/>
    <w:rPr>
      <w:rFonts w:eastAsia="Calibri" w:cs="Arial"/>
      <w:i/>
      <w:kern w:val="1"/>
      <w:szCs w:val="24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A3F0E"/>
    <w:rPr>
      <w:rFonts w:eastAsia="Calibri" w:cs="Arial"/>
      <w:i/>
      <w:kern w:val="1"/>
      <w:szCs w:val="24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A3F0E"/>
    <w:rPr>
      <w:rFonts w:eastAsia="Calibri" w:cs="Arial"/>
      <w:i/>
      <w:kern w:val="1"/>
      <w:szCs w:val="24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0A3F0E"/>
    <w:rPr>
      <w:rFonts w:eastAsia="Calibri" w:cs="Arial"/>
      <w:i/>
      <w:kern w:val="1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A3F0E"/>
    <w:rPr>
      <w:rFonts w:eastAsia="Calibri" w:cs="Arial"/>
      <w:i/>
      <w:kern w:val="1"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A3F0E"/>
    <w:rPr>
      <w:rFonts w:eastAsia="Calibri" w:cs="Arial"/>
      <w:i/>
      <w:kern w:val="1"/>
      <w:szCs w:val="24"/>
      <w:lang w:val="de-DE" w:eastAsia="de-DE"/>
    </w:rPr>
  </w:style>
  <w:style w:type="character" w:customStyle="1" w:styleId="WW8Num5z0">
    <w:name w:val="WW8Num5z0"/>
    <w:rsid w:val="000A3F0E"/>
    <w:rPr>
      <w:rFonts w:ascii="Calibri" w:eastAsia="Calibri" w:hAnsi="Calibri" w:cs="Times New Roman"/>
    </w:rPr>
  </w:style>
  <w:style w:type="character" w:customStyle="1" w:styleId="WW8Num6z0">
    <w:name w:val="WW8Num6z0"/>
    <w:rsid w:val="000A3F0E"/>
    <w:rPr>
      <w:rFonts w:ascii="Calibri" w:eastAsia="Calibri" w:hAnsi="Calibri" w:cs="Times New Roman"/>
    </w:rPr>
  </w:style>
  <w:style w:type="character" w:customStyle="1" w:styleId="WW8Num7z0">
    <w:name w:val="WW8Num7z0"/>
    <w:rsid w:val="000A3F0E"/>
    <w:rPr>
      <w:rFonts w:ascii="Calibri" w:eastAsia="Calibri" w:hAnsi="Calibri" w:cs="Times New Roman"/>
    </w:rPr>
  </w:style>
  <w:style w:type="character" w:customStyle="1" w:styleId="WW8Num8z0">
    <w:name w:val="WW8Num8z0"/>
    <w:rsid w:val="000A3F0E"/>
    <w:rPr>
      <w:rFonts w:ascii="Wingdings" w:hAnsi="Wingdings"/>
      <w:color w:val="669900"/>
    </w:rPr>
  </w:style>
  <w:style w:type="character" w:customStyle="1" w:styleId="WW8Num10z0">
    <w:name w:val="WW8Num10z0"/>
    <w:rsid w:val="000A3F0E"/>
    <w:rPr>
      <w:rFonts w:ascii="Wingdings" w:hAnsi="Wingdings"/>
      <w:color w:val="669900"/>
    </w:rPr>
  </w:style>
  <w:style w:type="character" w:customStyle="1" w:styleId="WW8Num11z0">
    <w:name w:val="WW8Num11z0"/>
    <w:rsid w:val="000A3F0E"/>
    <w:rPr>
      <w:rFonts w:ascii="Symbol" w:hAnsi="Symbol"/>
      <w:w w:val="100"/>
      <w:sz w:val="22"/>
    </w:rPr>
  </w:style>
  <w:style w:type="character" w:customStyle="1" w:styleId="WW8Num12z0">
    <w:name w:val="WW8Num12z0"/>
    <w:rsid w:val="000A3F0E"/>
    <w:rPr>
      <w:rFonts w:ascii="Wingdings" w:hAnsi="Wingdings"/>
    </w:rPr>
  </w:style>
  <w:style w:type="character" w:customStyle="1" w:styleId="WW8Num12z1">
    <w:name w:val="WW8Num12z1"/>
    <w:rsid w:val="000A3F0E"/>
    <w:rPr>
      <w:rFonts w:ascii="Courier New" w:hAnsi="Courier New"/>
    </w:rPr>
  </w:style>
  <w:style w:type="character" w:customStyle="1" w:styleId="WW8Num12z3">
    <w:name w:val="WW8Num12z3"/>
    <w:rsid w:val="000A3F0E"/>
    <w:rPr>
      <w:rFonts w:ascii="Symbol" w:hAnsi="Symbol"/>
    </w:rPr>
  </w:style>
  <w:style w:type="character" w:customStyle="1" w:styleId="WW8Num14z0">
    <w:name w:val="WW8Num14z0"/>
    <w:rsid w:val="000A3F0E"/>
    <w:rPr>
      <w:rFonts w:ascii="Symbol" w:hAnsi="Symbol"/>
      <w:w w:val="100"/>
      <w:sz w:val="22"/>
    </w:rPr>
  </w:style>
  <w:style w:type="character" w:customStyle="1" w:styleId="WW8Num19z0">
    <w:name w:val="WW8Num19z0"/>
    <w:rsid w:val="000A3F0E"/>
    <w:rPr>
      <w:rFonts w:ascii="Wingdings" w:hAnsi="Wingdings"/>
    </w:rPr>
  </w:style>
  <w:style w:type="character" w:customStyle="1" w:styleId="WW8Num19z1">
    <w:name w:val="WW8Num19z1"/>
    <w:rsid w:val="000A3F0E"/>
    <w:rPr>
      <w:rFonts w:ascii="Courier New" w:hAnsi="Courier New" w:cs="Courier New"/>
    </w:rPr>
  </w:style>
  <w:style w:type="character" w:customStyle="1" w:styleId="WW8Num19z3">
    <w:name w:val="WW8Num19z3"/>
    <w:rsid w:val="000A3F0E"/>
    <w:rPr>
      <w:rFonts w:ascii="Symbol" w:hAnsi="Symbol"/>
    </w:rPr>
  </w:style>
  <w:style w:type="character" w:customStyle="1" w:styleId="WW8Num20z0">
    <w:name w:val="WW8Num20z0"/>
    <w:rsid w:val="000A3F0E"/>
    <w:rPr>
      <w:rFonts w:ascii="Symbol" w:hAnsi="Symbol"/>
      <w:w w:val="100"/>
      <w:sz w:val="22"/>
    </w:rPr>
  </w:style>
  <w:style w:type="character" w:customStyle="1" w:styleId="WW8Num21z0">
    <w:name w:val="WW8Num21z0"/>
    <w:rsid w:val="000A3F0E"/>
    <w:rPr>
      <w:rFonts w:ascii="Symbol" w:hAnsi="Symbol"/>
      <w:w w:val="100"/>
      <w:sz w:val="22"/>
    </w:rPr>
  </w:style>
  <w:style w:type="character" w:customStyle="1" w:styleId="WW8Num22z0">
    <w:name w:val="WW8Num22z0"/>
    <w:rsid w:val="000A3F0E"/>
    <w:rPr>
      <w:rFonts w:ascii="Arial" w:eastAsia="Times New Roman" w:hAnsi="Arial" w:cs="Arial"/>
    </w:rPr>
  </w:style>
  <w:style w:type="character" w:customStyle="1" w:styleId="WW8Num22z1">
    <w:name w:val="WW8Num22z1"/>
    <w:rsid w:val="000A3F0E"/>
    <w:rPr>
      <w:rFonts w:ascii="Courier New" w:hAnsi="Courier New" w:cs="Courier New"/>
    </w:rPr>
  </w:style>
  <w:style w:type="character" w:customStyle="1" w:styleId="WW8Num22z2">
    <w:name w:val="WW8Num22z2"/>
    <w:rsid w:val="000A3F0E"/>
    <w:rPr>
      <w:rFonts w:ascii="Wingdings" w:hAnsi="Wingdings"/>
    </w:rPr>
  </w:style>
  <w:style w:type="character" w:customStyle="1" w:styleId="WW8Num22z3">
    <w:name w:val="WW8Num22z3"/>
    <w:rsid w:val="000A3F0E"/>
    <w:rPr>
      <w:rFonts w:ascii="Symbol" w:hAnsi="Symbol"/>
    </w:rPr>
  </w:style>
  <w:style w:type="character" w:customStyle="1" w:styleId="WW8Num24z0">
    <w:name w:val="WW8Num24z0"/>
    <w:rsid w:val="000A3F0E"/>
    <w:rPr>
      <w:rFonts w:ascii="Basic Commercial Light" w:hAnsi="Basic Commercial Light"/>
    </w:rPr>
  </w:style>
  <w:style w:type="character" w:customStyle="1" w:styleId="WW8Num24z1">
    <w:name w:val="WW8Num24z1"/>
    <w:rsid w:val="000A3F0E"/>
    <w:rPr>
      <w:rFonts w:ascii="Courier New" w:hAnsi="Courier New" w:cs="Courier New"/>
    </w:rPr>
  </w:style>
  <w:style w:type="character" w:customStyle="1" w:styleId="WW8Num24z2">
    <w:name w:val="WW8Num24z2"/>
    <w:rsid w:val="000A3F0E"/>
    <w:rPr>
      <w:rFonts w:ascii="Wingdings" w:hAnsi="Wingdings"/>
    </w:rPr>
  </w:style>
  <w:style w:type="character" w:customStyle="1" w:styleId="WW8Num24z3">
    <w:name w:val="WW8Num24z3"/>
    <w:rsid w:val="000A3F0E"/>
    <w:rPr>
      <w:rFonts w:ascii="Symbol" w:hAnsi="Symbol"/>
    </w:rPr>
  </w:style>
  <w:style w:type="character" w:customStyle="1" w:styleId="WW8Num26z0">
    <w:name w:val="WW8Num26z0"/>
    <w:rsid w:val="000A3F0E"/>
    <w:rPr>
      <w:rFonts w:ascii="Symbol" w:hAnsi="Symbol"/>
      <w:sz w:val="22"/>
    </w:rPr>
  </w:style>
  <w:style w:type="character" w:customStyle="1" w:styleId="WW8Num26z1">
    <w:name w:val="WW8Num26z1"/>
    <w:rsid w:val="000A3F0E"/>
    <w:rPr>
      <w:rFonts w:ascii="Courier New" w:hAnsi="Courier New" w:cs="Courier New"/>
    </w:rPr>
  </w:style>
  <w:style w:type="character" w:customStyle="1" w:styleId="WW8Num26z2">
    <w:name w:val="WW8Num26z2"/>
    <w:rsid w:val="000A3F0E"/>
    <w:rPr>
      <w:rFonts w:ascii="Wingdings" w:hAnsi="Wingdings"/>
    </w:rPr>
  </w:style>
  <w:style w:type="character" w:customStyle="1" w:styleId="WW8Num26z3">
    <w:name w:val="WW8Num26z3"/>
    <w:rsid w:val="000A3F0E"/>
    <w:rPr>
      <w:rFonts w:ascii="Symbol" w:hAnsi="Symbol"/>
    </w:rPr>
  </w:style>
  <w:style w:type="character" w:customStyle="1" w:styleId="WW8Num27z0">
    <w:name w:val="WW8Num27z0"/>
    <w:rsid w:val="000A3F0E"/>
    <w:rPr>
      <w:rFonts w:ascii="Symbol" w:hAnsi="Symbol"/>
      <w:w w:val="100"/>
      <w:sz w:val="22"/>
    </w:rPr>
  </w:style>
  <w:style w:type="character" w:customStyle="1" w:styleId="Absatz-Standardschriftart1">
    <w:name w:val="Absatz-Standardschriftart1"/>
    <w:rsid w:val="000A3F0E"/>
  </w:style>
  <w:style w:type="character" w:customStyle="1" w:styleId="Kommentarzeichen1">
    <w:name w:val="Kommentarzeichen1"/>
    <w:rsid w:val="000A3F0E"/>
    <w:rPr>
      <w:sz w:val="16"/>
    </w:rPr>
  </w:style>
  <w:style w:type="character" w:styleId="Hyperlink">
    <w:name w:val="Hyperlink"/>
    <w:uiPriority w:val="99"/>
    <w:rsid w:val="000A3F0E"/>
    <w:rPr>
      <w:color w:val="0000FF"/>
      <w:u w:val="single"/>
    </w:rPr>
  </w:style>
  <w:style w:type="character" w:styleId="Seitenzahl">
    <w:name w:val="page number"/>
    <w:basedOn w:val="Absatz-Standardschriftart1"/>
    <w:rsid w:val="000A3F0E"/>
  </w:style>
  <w:style w:type="character" w:customStyle="1" w:styleId="Funotenzeichen1">
    <w:name w:val="Fußnotenzeichen1"/>
    <w:rsid w:val="000A3F0E"/>
    <w:rPr>
      <w:sz w:val="20"/>
      <w:vertAlign w:val="superscript"/>
    </w:rPr>
  </w:style>
  <w:style w:type="character" w:customStyle="1" w:styleId="LiteraturverzeichnisZchn">
    <w:name w:val="Literaturverzeichnis Zchn"/>
    <w:rsid w:val="000A3F0E"/>
    <w:rPr>
      <w:rFonts w:ascii="Verdana" w:hAnsi="Verdana"/>
      <w:sz w:val="21"/>
    </w:rPr>
  </w:style>
  <w:style w:type="character" w:styleId="BesuchterLink">
    <w:name w:val="FollowedHyperlink"/>
    <w:rsid w:val="000A3F0E"/>
    <w:rPr>
      <w:color w:val="800080"/>
      <w:u w:val="single"/>
    </w:rPr>
  </w:style>
  <w:style w:type="character" w:customStyle="1" w:styleId="FuzeileZchn">
    <w:name w:val="Fußzeile Zchn"/>
    <w:uiPriority w:val="99"/>
    <w:rsid w:val="000A3F0E"/>
    <w:rPr>
      <w:rFonts w:ascii="Verdana" w:hAnsi="Verdana"/>
      <w:sz w:val="18"/>
    </w:rPr>
  </w:style>
  <w:style w:type="character" w:customStyle="1" w:styleId="KommentartextZchn">
    <w:name w:val="Kommentartext Zchn"/>
    <w:rsid w:val="000A3F0E"/>
    <w:rPr>
      <w:rFonts w:ascii="Verdana" w:hAnsi="Verdana"/>
      <w:sz w:val="21"/>
      <w:lang w:val="de-CH"/>
    </w:rPr>
  </w:style>
  <w:style w:type="character" w:customStyle="1" w:styleId="KommentarthemaZchn">
    <w:name w:val="Kommentarthema Zchn"/>
    <w:basedOn w:val="KommentartextZchn"/>
    <w:rsid w:val="000A3F0E"/>
    <w:rPr>
      <w:rFonts w:ascii="Verdana" w:hAnsi="Verdana"/>
      <w:sz w:val="21"/>
      <w:lang w:val="de-CH"/>
    </w:rPr>
  </w:style>
  <w:style w:type="character" w:customStyle="1" w:styleId="text3">
    <w:name w:val="text3"/>
    <w:basedOn w:val="Absatz-Standardschriftart1"/>
    <w:rsid w:val="000A3F0E"/>
  </w:style>
  <w:style w:type="character" w:customStyle="1" w:styleId="italic1">
    <w:name w:val="italic1"/>
    <w:rsid w:val="000A3F0E"/>
    <w:rPr>
      <w:i/>
      <w:iCs/>
    </w:rPr>
  </w:style>
  <w:style w:type="character" w:styleId="Funotenzeichen">
    <w:name w:val="footnote reference"/>
    <w:uiPriority w:val="99"/>
    <w:rsid w:val="000A3F0E"/>
    <w:rPr>
      <w:vertAlign w:val="superscript"/>
    </w:rPr>
  </w:style>
  <w:style w:type="character" w:customStyle="1" w:styleId="Nummerierungszeichen">
    <w:name w:val="Nummerierungszeichen"/>
    <w:rsid w:val="000A3F0E"/>
  </w:style>
  <w:style w:type="character" w:styleId="Hervorhebung">
    <w:name w:val="Emphasis"/>
    <w:uiPriority w:val="20"/>
    <w:qFormat/>
    <w:rsid w:val="000A3F0E"/>
    <w:rPr>
      <w:iCs/>
    </w:rPr>
  </w:style>
  <w:style w:type="character" w:customStyle="1" w:styleId="Aufzhlungszeichen20">
    <w:name w:val="Aufzählungszeichen2"/>
    <w:rsid w:val="000A3F0E"/>
    <w:rPr>
      <w:rFonts w:ascii="OpenSymbol" w:eastAsia="OpenSymbol" w:hAnsi="OpenSymbol" w:cs="OpenSymbol"/>
    </w:rPr>
  </w:style>
  <w:style w:type="character" w:styleId="Endnotenzeichen">
    <w:name w:val="endnote reference"/>
    <w:rsid w:val="000A3F0E"/>
    <w:rPr>
      <w:vertAlign w:val="superscript"/>
    </w:rPr>
  </w:style>
  <w:style w:type="character" w:customStyle="1" w:styleId="Endnotenzeichen1">
    <w:name w:val="Endnotenzeichen1"/>
    <w:rsid w:val="000A3F0E"/>
  </w:style>
  <w:style w:type="paragraph" w:customStyle="1" w:styleId="berschrift">
    <w:name w:val="Überschrift"/>
    <w:basedOn w:val="Standard"/>
    <w:next w:val="Textkrper"/>
    <w:rsid w:val="000A3F0E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krper">
    <w:name w:val="Body Text"/>
    <w:basedOn w:val="Standard"/>
    <w:link w:val="TextkrperZchn"/>
    <w:rsid w:val="000A3F0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0A3F0E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Liste">
    <w:name w:val="List"/>
    <w:basedOn w:val="Standard"/>
    <w:rsid w:val="000A3F0E"/>
    <w:pPr>
      <w:ind w:left="357" w:hanging="357"/>
    </w:pPr>
  </w:style>
  <w:style w:type="paragraph" w:customStyle="1" w:styleId="Beschriftung1">
    <w:name w:val="Beschriftung1"/>
    <w:basedOn w:val="Standard"/>
    <w:next w:val="Standard"/>
    <w:rsid w:val="000A3F0E"/>
    <w:pPr>
      <w:spacing w:after="360"/>
    </w:pPr>
  </w:style>
  <w:style w:type="paragraph" w:customStyle="1" w:styleId="Verzeichnis">
    <w:name w:val="Verzeichnis"/>
    <w:basedOn w:val="Standard"/>
    <w:rsid w:val="000A3F0E"/>
    <w:pPr>
      <w:suppressLineNumbers/>
    </w:pPr>
    <w:rPr>
      <w:rFonts w:cs="Mangal"/>
    </w:rPr>
  </w:style>
  <w:style w:type="paragraph" w:styleId="Verzeichnis1">
    <w:name w:val="toc 1"/>
    <w:basedOn w:val="Standard"/>
    <w:next w:val="Standard"/>
    <w:uiPriority w:val="39"/>
    <w:rsid w:val="000A3F0E"/>
    <w:pPr>
      <w:tabs>
        <w:tab w:val="right" w:leader="dot" w:pos="8789"/>
      </w:tabs>
      <w:spacing w:before="240" w:line="100" w:lineRule="atLeast"/>
      <w:ind w:left="680" w:hanging="680"/>
    </w:pPr>
    <w:rPr>
      <w:b/>
    </w:rPr>
  </w:style>
  <w:style w:type="paragraph" w:styleId="Verzeichnis2">
    <w:name w:val="toc 2"/>
    <w:basedOn w:val="Verzeichnis1"/>
    <w:next w:val="Standard"/>
    <w:uiPriority w:val="39"/>
    <w:rsid w:val="000A3F0E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uiPriority w:val="39"/>
    <w:rsid w:val="000A3F0E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rsid w:val="000A3F0E"/>
  </w:style>
  <w:style w:type="paragraph" w:customStyle="1" w:styleId="Computerprogramm">
    <w:name w:val="Computerprogramm"/>
    <w:basedOn w:val="Standard"/>
    <w:rsid w:val="000A3F0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</w:pPr>
    <w:rPr>
      <w:rFonts w:ascii="Courier New" w:hAnsi="Courier New"/>
      <w:sz w:val="20"/>
    </w:rPr>
  </w:style>
  <w:style w:type="paragraph" w:customStyle="1" w:styleId="Textgrn-fett">
    <w:name w:val="Text grün-fett"/>
    <w:basedOn w:val="Standard"/>
    <w:rsid w:val="000A3F0E"/>
    <w:rPr>
      <w:b/>
      <w:color w:val="669900"/>
    </w:rPr>
  </w:style>
  <w:style w:type="paragraph" w:customStyle="1" w:styleId="Bibliography1">
    <w:name w:val="Bibliography1"/>
    <w:basedOn w:val="Standard"/>
    <w:rsid w:val="000A3F0E"/>
    <w:rPr>
      <w:lang w:val="en-US"/>
    </w:rPr>
  </w:style>
  <w:style w:type="paragraph" w:styleId="Funotentext">
    <w:name w:val="footnote text"/>
    <w:basedOn w:val="Standard"/>
    <w:link w:val="FunotentextZchn"/>
    <w:uiPriority w:val="99"/>
    <w:rsid w:val="000A3F0E"/>
    <w:pPr>
      <w:tabs>
        <w:tab w:val="left" w:pos="284"/>
      </w:tabs>
      <w:spacing w:before="60" w:line="100" w:lineRule="atLeast"/>
      <w:ind w:left="284" w:hanging="284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0A3F0E"/>
    <w:rPr>
      <w:rFonts w:ascii="Times New Roman" w:eastAsia="Times New Roman" w:hAnsi="Times New Roman" w:cs="Times New Roman"/>
      <w:sz w:val="20"/>
      <w:szCs w:val="24"/>
      <w:lang w:val="de-DE" w:eastAsia="de-DE"/>
    </w:rPr>
  </w:style>
  <w:style w:type="paragraph" w:styleId="Kopfzeile">
    <w:name w:val="header"/>
    <w:basedOn w:val="Standard"/>
    <w:link w:val="KopfzeileZchn"/>
    <w:uiPriority w:val="99"/>
    <w:qFormat/>
    <w:rsid w:val="000A3F0E"/>
    <w:pPr>
      <w:pBdr>
        <w:bottom w:val="single" w:sz="4" w:space="1" w:color="000000"/>
      </w:pBdr>
      <w:tabs>
        <w:tab w:val="right" w:pos="8789"/>
      </w:tabs>
      <w:spacing w:line="100" w:lineRule="atLeast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0A3F0E"/>
    <w:rPr>
      <w:rFonts w:ascii="Times New Roman" w:eastAsia="Times New Roman" w:hAnsi="Times New Roman" w:cs="Times New Roman"/>
      <w:sz w:val="20"/>
      <w:szCs w:val="24"/>
      <w:lang w:val="de-DE" w:eastAsia="de-DE"/>
    </w:rPr>
  </w:style>
  <w:style w:type="paragraph" w:customStyle="1" w:styleId="Abbildungsverzeichnis1">
    <w:name w:val="Abbildungsverzeichnis1"/>
    <w:basedOn w:val="Verzeichnis3"/>
    <w:next w:val="Standard"/>
    <w:rsid w:val="000A3F0E"/>
    <w:pPr>
      <w:tabs>
        <w:tab w:val="clear" w:pos="680"/>
        <w:tab w:val="clear" w:pos="1004"/>
      </w:tabs>
      <w:spacing w:line="288" w:lineRule="auto"/>
    </w:pPr>
  </w:style>
  <w:style w:type="paragraph" w:customStyle="1" w:styleId="Aufzhlungszeichen21">
    <w:name w:val="Aufzählungszeichen 21"/>
    <w:basedOn w:val="Standard"/>
    <w:rsid w:val="000A3F0E"/>
    <w:pPr>
      <w:numPr>
        <w:numId w:val="8"/>
      </w:numPr>
    </w:pPr>
  </w:style>
  <w:style w:type="paragraph" w:customStyle="1" w:styleId="Abbildung">
    <w:name w:val="Abbildung"/>
    <w:basedOn w:val="Standard"/>
    <w:next w:val="Beschriftung1"/>
    <w:rsid w:val="000A3F0E"/>
    <w:pPr>
      <w:keepNext/>
      <w:spacing w:before="480"/>
      <w:jc w:val="center"/>
    </w:pPr>
  </w:style>
  <w:style w:type="paragraph" w:styleId="Fuzeile">
    <w:name w:val="footer"/>
    <w:basedOn w:val="Standard"/>
    <w:link w:val="FuzeileZchn1"/>
    <w:uiPriority w:val="99"/>
    <w:rsid w:val="000A3F0E"/>
    <w:pPr>
      <w:tabs>
        <w:tab w:val="right" w:pos="8789"/>
      </w:tabs>
      <w:ind w:left="113" w:hanging="113"/>
    </w:pPr>
    <w:rPr>
      <w:sz w:val="20"/>
    </w:rPr>
  </w:style>
  <w:style w:type="character" w:customStyle="1" w:styleId="FuzeileZchn1">
    <w:name w:val="Fußzeile Zchn1"/>
    <w:basedOn w:val="Absatz-Standardschriftart"/>
    <w:link w:val="Fuzeile"/>
    <w:uiPriority w:val="99"/>
    <w:rsid w:val="000A3F0E"/>
    <w:rPr>
      <w:rFonts w:ascii="Times New Roman" w:eastAsia="Times New Roman" w:hAnsi="Times New Roman" w:cs="Times New Roman"/>
      <w:sz w:val="20"/>
      <w:szCs w:val="24"/>
      <w:lang w:val="de-DE" w:eastAsia="de-DE"/>
    </w:rPr>
  </w:style>
  <w:style w:type="paragraph" w:customStyle="1" w:styleId="Aufzhlungszeichen1">
    <w:name w:val="Aufzählungszeichen1"/>
    <w:basedOn w:val="Standard"/>
    <w:rsid w:val="000A3F0E"/>
    <w:pPr>
      <w:numPr>
        <w:numId w:val="10"/>
      </w:numPr>
      <w:ind w:left="363" w:firstLine="317"/>
    </w:pPr>
  </w:style>
  <w:style w:type="paragraph" w:customStyle="1" w:styleId="Quote1">
    <w:name w:val="Quote1"/>
    <w:basedOn w:val="Standard"/>
    <w:qFormat/>
    <w:rsid w:val="000A3F0E"/>
    <w:pPr>
      <w:spacing w:before="240" w:after="120"/>
      <w:ind w:left="680" w:right="680"/>
    </w:pPr>
    <w:rPr>
      <w:i/>
    </w:rPr>
  </w:style>
  <w:style w:type="paragraph" w:customStyle="1" w:styleId="Anrede1">
    <w:name w:val="Anrede1"/>
    <w:basedOn w:val="Standard"/>
    <w:next w:val="Standard"/>
    <w:rsid w:val="000A3F0E"/>
  </w:style>
  <w:style w:type="paragraph" w:customStyle="1" w:styleId="Blocktext1">
    <w:name w:val="Blocktext1"/>
    <w:basedOn w:val="Standard"/>
    <w:rsid w:val="000A3F0E"/>
    <w:pPr>
      <w:ind w:left="1440" w:right="1440"/>
    </w:pPr>
  </w:style>
  <w:style w:type="paragraph" w:customStyle="1" w:styleId="Datum1">
    <w:name w:val="Datum1"/>
    <w:basedOn w:val="Standard"/>
    <w:next w:val="Standard"/>
    <w:rsid w:val="000A3F0E"/>
  </w:style>
  <w:style w:type="paragraph" w:customStyle="1" w:styleId="Dokumentstruktur1">
    <w:name w:val="Dokumentstruktur1"/>
    <w:basedOn w:val="Standard"/>
    <w:rsid w:val="000A3F0E"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link w:val="EndnotentextZchn"/>
    <w:rsid w:val="000A3F0E"/>
  </w:style>
  <w:style w:type="character" w:customStyle="1" w:styleId="EndnotentextZchn">
    <w:name w:val="Endnotentext Zchn"/>
    <w:basedOn w:val="Absatz-Standardschriftart"/>
    <w:link w:val="Endnotentext"/>
    <w:rsid w:val="000A3F0E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Fu-Endnotenberschrift1">
    <w:name w:val="Fuß/-Endnotenüberschrift1"/>
    <w:basedOn w:val="Standard"/>
    <w:next w:val="Standard"/>
    <w:rsid w:val="000A3F0E"/>
  </w:style>
  <w:style w:type="paragraph" w:customStyle="1" w:styleId="Gruformel1">
    <w:name w:val="Grußformel1"/>
    <w:basedOn w:val="Standard"/>
    <w:rsid w:val="000A3F0E"/>
    <w:pPr>
      <w:ind w:left="4252"/>
    </w:pPr>
  </w:style>
  <w:style w:type="paragraph" w:styleId="Index1">
    <w:name w:val="index 1"/>
    <w:basedOn w:val="Standard"/>
    <w:next w:val="Standard"/>
    <w:rsid w:val="000A3F0E"/>
    <w:pPr>
      <w:tabs>
        <w:tab w:val="right" w:leader="dot" w:pos="3598"/>
      </w:tabs>
      <w:spacing w:line="100" w:lineRule="atLeast"/>
      <w:ind w:left="198" w:hanging="198"/>
    </w:pPr>
  </w:style>
  <w:style w:type="paragraph" w:styleId="Index2">
    <w:name w:val="index 2"/>
    <w:basedOn w:val="Standard"/>
    <w:next w:val="Standard"/>
    <w:rsid w:val="000A3F0E"/>
    <w:pPr>
      <w:spacing w:line="100" w:lineRule="atLeast"/>
      <w:ind w:left="396" w:hanging="198"/>
    </w:pPr>
  </w:style>
  <w:style w:type="paragraph" w:styleId="Index3">
    <w:name w:val="index 3"/>
    <w:basedOn w:val="Standard"/>
    <w:next w:val="Standard"/>
    <w:rsid w:val="000A3F0E"/>
    <w:pPr>
      <w:spacing w:line="100" w:lineRule="atLeast"/>
      <w:ind w:left="601" w:hanging="198"/>
    </w:pPr>
  </w:style>
  <w:style w:type="paragraph" w:customStyle="1" w:styleId="Index41">
    <w:name w:val="Index 41"/>
    <w:basedOn w:val="Standard"/>
    <w:next w:val="Standard"/>
    <w:rsid w:val="000A3F0E"/>
    <w:pPr>
      <w:spacing w:line="100" w:lineRule="atLeast"/>
      <w:ind w:left="799" w:hanging="198"/>
    </w:pPr>
  </w:style>
  <w:style w:type="paragraph" w:customStyle="1" w:styleId="Index51">
    <w:name w:val="Index 51"/>
    <w:basedOn w:val="Standard"/>
    <w:next w:val="Standard"/>
    <w:rsid w:val="000A3F0E"/>
    <w:pPr>
      <w:spacing w:line="100" w:lineRule="atLeast"/>
      <w:ind w:left="997" w:hanging="198"/>
    </w:pPr>
  </w:style>
  <w:style w:type="paragraph" w:customStyle="1" w:styleId="Index61">
    <w:name w:val="Index 61"/>
    <w:basedOn w:val="Standard"/>
    <w:next w:val="Standard"/>
    <w:rsid w:val="000A3F0E"/>
    <w:pPr>
      <w:spacing w:line="100" w:lineRule="atLeast"/>
      <w:ind w:left="1196" w:hanging="198"/>
    </w:pPr>
  </w:style>
  <w:style w:type="paragraph" w:customStyle="1" w:styleId="Index71">
    <w:name w:val="Index 71"/>
    <w:basedOn w:val="Standard"/>
    <w:next w:val="Standard"/>
    <w:rsid w:val="000A3F0E"/>
    <w:pPr>
      <w:spacing w:line="100" w:lineRule="atLeast"/>
      <w:ind w:left="1400" w:hanging="198"/>
    </w:pPr>
  </w:style>
  <w:style w:type="paragraph" w:customStyle="1" w:styleId="Index81">
    <w:name w:val="Index 81"/>
    <w:basedOn w:val="Standard"/>
    <w:next w:val="Standard"/>
    <w:rsid w:val="000A3F0E"/>
    <w:pPr>
      <w:spacing w:line="100" w:lineRule="atLeast"/>
      <w:ind w:left="1598" w:hanging="198"/>
    </w:pPr>
  </w:style>
  <w:style w:type="paragraph" w:customStyle="1" w:styleId="Index91">
    <w:name w:val="Index 91"/>
    <w:basedOn w:val="Standard"/>
    <w:next w:val="Standard"/>
    <w:rsid w:val="000A3F0E"/>
    <w:pPr>
      <w:spacing w:line="100" w:lineRule="atLeast"/>
      <w:ind w:left="1797" w:hanging="198"/>
    </w:pPr>
  </w:style>
  <w:style w:type="paragraph" w:styleId="Indexberschrift">
    <w:name w:val="index heading"/>
    <w:basedOn w:val="Standard"/>
    <w:next w:val="Index1"/>
    <w:rsid w:val="000A3F0E"/>
    <w:rPr>
      <w:b/>
    </w:rPr>
  </w:style>
  <w:style w:type="paragraph" w:customStyle="1" w:styleId="Kommentartext1">
    <w:name w:val="Kommentartext1"/>
    <w:basedOn w:val="Standard"/>
    <w:rsid w:val="000A3F0E"/>
  </w:style>
  <w:style w:type="paragraph" w:customStyle="1" w:styleId="Liste21">
    <w:name w:val="Liste 21"/>
    <w:basedOn w:val="Standard"/>
    <w:rsid w:val="000A3F0E"/>
    <w:pPr>
      <w:ind w:left="714" w:hanging="357"/>
    </w:pPr>
  </w:style>
  <w:style w:type="paragraph" w:customStyle="1" w:styleId="Liste31">
    <w:name w:val="Liste 31"/>
    <w:basedOn w:val="Standard"/>
    <w:rsid w:val="000A3F0E"/>
    <w:pPr>
      <w:ind w:left="1077" w:hanging="357"/>
    </w:pPr>
  </w:style>
  <w:style w:type="paragraph" w:customStyle="1" w:styleId="Liste41">
    <w:name w:val="Liste 41"/>
    <w:basedOn w:val="Standard"/>
    <w:rsid w:val="000A3F0E"/>
    <w:pPr>
      <w:ind w:left="1434" w:hanging="357"/>
    </w:pPr>
  </w:style>
  <w:style w:type="paragraph" w:customStyle="1" w:styleId="Liste51">
    <w:name w:val="Liste 51"/>
    <w:basedOn w:val="Standard"/>
    <w:rsid w:val="000A3F0E"/>
    <w:pPr>
      <w:ind w:left="1797" w:hanging="357"/>
    </w:pPr>
  </w:style>
  <w:style w:type="paragraph" w:customStyle="1" w:styleId="Listenfortsetzung1">
    <w:name w:val="Listenfortsetzung1"/>
    <w:basedOn w:val="Standard"/>
    <w:rsid w:val="000A3F0E"/>
    <w:pPr>
      <w:ind w:left="357"/>
    </w:pPr>
  </w:style>
  <w:style w:type="paragraph" w:customStyle="1" w:styleId="Listenfortsetzung21">
    <w:name w:val="Listenfortsetzung 21"/>
    <w:basedOn w:val="Standard"/>
    <w:rsid w:val="000A3F0E"/>
    <w:pPr>
      <w:ind w:left="720"/>
    </w:pPr>
  </w:style>
  <w:style w:type="paragraph" w:customStyle="1" w:styleId="Listenfortsetzung31">
    <w:name w:val="Listenfortsetzung 31"/>
    <w:basedOn w:val="Standard"/>
    <w:rsid w:val="000A3F0E"/>
    <w:pPr>
      <w:ind w:left="1077"/>
    </w:pPr>
  </w:style>
  <w:style w:type="paragraph" w:customStyle="1" w:styleId="Listenfortsetzung41">
    <w:name w:val="Listenfortsetzung 41"/>
    <w:basedOn w:val="Standard"/>
    <w:rsid w:val="000A3F0E"/>
    <w:pPr>
      <w:ind w:left="1440"/>
    </w:pPr>
  </w:style>
  <w:style w:type="paragraph" w:customStyle="1" w:styleId="Listenfortsetzung51">
    <w:name w:val="Listenfortsetzung 51"/>
    <w:basedOn w:val="Standard"/>
    <w:rsid w:val="000A3F0E"/>
    <w:pPr>
      <w:ind w:left="1797"/>
    </w:pPr>
  </w:style>
  <w:style w:type="paragraph" w:customStyle="1" w:styleId="Listennummer1">
    <w:name w:val="Listennummer1"/>
    <w:basedOn w:val="Standard"/>
    <w:rsid w:val="000A3F0E"/>
    <w:pPr>
      <w:numPr>
        <w:numId w:val="9"/>
      </w:numPr>
      <w:tabs>
        <w:tab w:val="clear" w:pos="360"/>
        <w:tab w:val="left" w:pos="357"/>
      </w:tabs>
      <w:ind w:left="357" w:hanging="357"/>
    </w:pPr>
  </w:style>
  <w:style w:type="paragraph" w:customStyle="1" w:styleId="Listennummer21">
    <w:name w:val="Listennummer 21"/>
    <w:basedOn w:val="Standard"/>
    <w:rsid w:val="000A3F0E"/>
    <w:pPr>
      <w:numPr>
        <w:numId w:val="4"/>
      </w:numPr>
      <w:tabs>
        <w:tab w:val="left" w:pos="357"/>
      </w:tabs>
      <w:ind w:left="714" w:hanging="357"/>
    </w:pPr>
  </w:style>
  <w:style w:type="paragraph" w:customStyle="1" w:styleId="Listennummer31">
    <w:name w:val="Listennummer 31"/>
    <w:basedOn w:val="Standard"/>
    <w:rsid w:val="000A3F0E"/>
    <w:pPr>
      <w:numPr>
        <w:numId w:val="3"/>
      </w:numPr>
      <w:tabs>
        <w:tab w:val="right" w:pos="1077"/>
      </w:tabs>
      <w:ind w:left="1077" w:hanging="357"/>
    </w:pPr>
  </w:style>
  <w:style w:type="paragraph" w:customStyle="1" w:styleId="Listennummer41">
    <w:name w:val="Listennummer 41"/>
    <w:basedOn w:val="Standard"/>
    <w:rsid w:val="000A3F0E"/>
    <w:pPr>
      <w:numPr>
        <w:numId w:val="2"/>
      </w:numPr>
      <w:tabs>
        <w:tab w:val="right" w:pos="1440"/>
      </w:tabs>
      <w:ind w:left="1434" w:hanging="357"/>
    </w:pPr>
  </w:style>
  <w:style w:type="paragraph" w:customStyle="1" w:styleId="Listennummer51">
    <w:name w:val="Listennummer 51"/>
    <w:basedOn w:val="Standard"/>
    <w:rsid w:val="000A3F0E"/>
    <w:pPr>
      <w:numPr>
        <w:numId w:val="1"/>
      </w:numPr>
      <w:tabs>
        <w:tab w:val="right" w:pos="1797"/>
      </w:tabs>
      <w:ind w:left="1797" w:hanging="357"/>
    </w:pPr>
  </w:style>
  <w:style w:type="paragraph" w:customStyle="1" w:styleId="Makrotext1">
    <w:name w:val="Makrotext1"/>
    <w:rsid w:val="000A3F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0" w:line="240" w:lineRule="auto"/>
    </w:pPr>
    <w:rPr>
      <w:rFonts w:ascii="Courier New" w:eastAsia="Arial" w:hAnsi="Courier New" w:cs="Times New Roman"/>
      <w:sz w:val="20"/>
      <w:szCs w:val="20"/>
      <w:lang w:val="de-DE" w:eastAsia="ar-SA"/>
    </w:rPr>
  </w:style>
  <w:style w:type="paragraph" w:customStyle="1" w:styleId="Nachrichtenkopf1">
    <w:name w:val="Nachrichtenkopf1"/>
    <w:basedOn w:val="Standard"/>
    <w:rsid w:val="000A3F0E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</w:style>
  <w:style w:type="paragraph" w:customStyle="1" w:styleId="NurText1">
    <w:name w:val="Nur Text1"/>
    <w:basedOn w:val="Standard"/>
    <w:rsid w:val="000A3F0E"/>
    <w:rPr>
      <w:rFonts w:ascii="Courier New" w:hAnsi="Courier New"/>
    </w:rPr>
  </w:style>
  <w:style w:type="paragraph" w:customStyle="1" w:styleId="Standardeinzug1">
    <w:name w:val="Standardeinzug1"/>
    <w:basedOn w:val="Standard"/>
    <w:rsid w:val="000A3F0E"/>
    <w:pPr>
      <w:ind w:left="708"/>
    </w:pPr>
  </w:style>
  <w:style w:type="paragraph" w:customStyle="1" w:styleId="Textkrper21">
    <w:name w:val="Textkörper 21"/>
    <w:basedOn w:val="Standard"/>
    <w:rsid w:val="000A3F0E"/>
    <w:pPr>
      <w:spacing w:after="120" w:line="480" w:lineRule="auto"/>
    </w:pPr>
  </w:style>
  <w:style w:type="paragraph" w:customStyle="1" w:styleId="Textkrper31">
    <w:name w:val="Textkörper 31"/>
    <w:basedOn w:val="Standard"/>
    <w:rsid w:val="000A3F0E"/>
    <w:pPr>
      <w:spacing w:after="120"/>
    </w:pPr>
    <w:rPr>
      <w:sz w:val="16"/>
    </w:rPr>
  </w:style>
  <w:style w:type="paragraph" w:styleId="Textkrper-Zeileneinzug">
    <w:name w:val="Body Text Indent"/>
    <w:basedOn w:val="Standard"/>
    <w:link w:val="Textkrper-ZeileneinzugZchn"/>
    <w:rsid w:val="000A3F0E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0A3F0E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Textkrper-Einzug21">
    <w:name w:val="Textkörper-Einzug 21"/>
    <w:basedOn w:val="Standard"/>
    <w:rsid w:val="000A3F0E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rsid w:val="000A3F0E"/>
    <w:pPr>
      <w:spacing w:after="120"/>
      <w:ind w:left="283"/>
    </w:pPr>
    <w:rPr>
      <w:sz w:val="16"/>
    </w:rPr>
  </w:style>
  <w:style w:type="paragraph" w:customStyle="1" w:styleId="Textkrper-Erstzeileneinzug1">
    <w:name w:val="Textkörper-Erstzeileneinzug1"/>
    <w:basedOn w:val="Textkrper"/>
    <w:rsid w:val="000A3F0E"/>
    <w:pPr>
      <w:ind w:firstLine="210"/>
    </w:pPr>
  </w:style>
  <w:style w:type="paragraph" w:customStyle="1" w:styleId="Textkrper-Erstzeileneinzug21">
    <w:name w:val="Textkörper-Erstzeileneinzug 21"/>
    <w:basedOn w:val="Textkrper-Zeileneinzug"/>
    <w:rsid w:val="000A3F0E"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0A3F0E"/>
    <w:pPr>
      <w:suppressAutoHyphens/>
      <w:spacing w:before="360" w:after="720" w:line="360" w:lineRule="auto"/>
      <w:ind w:left="-1418"/>
      <w:jc w:val="center"/>
    </w:pPr>
    <w:rPr>
      <w:b/>
      <w:kern w:val="1"/>
      <w:sz w:val="40"/>
    </w:rPr>
  </w:style>
  <w:style w:type="character" w:customStyle="1" w:styleId="TitelZchn">
    <w:name w:val="Titel Zchn"/>
    <w:basedOn w:val="Absatz-Standardschriftart"/>
    <w:link w:val="Titel"/>
    <w:rsid w:val="000A3F0E"/>
    <w:rPr>
      <w:rFonts w:ascii="Times New Roman" w:eastAsia="Times New Roman" w:hAnsi="Times New Roman" w:cs="Times New Roman"/>
      <w:b/>
      <w:kern w:val="1"/>
      <w:sz w:val="40"/>
      <w:szCs w:val="24"/>
      <w:lang w:val="de-DE" w:eastAsia="de-DE"/>
    </w:rPr>
  </w:style>
  <w:style w:type="paragraph" w:styleId="Untertitel">
    <w:name w:val="Subtitle"/>
    <w:basedOn w:val="Standard"/>
    <w:next w:val="Textkrper"/>
    <w:link w:val="UntertitelZchn"/>
    <w:qFormat/>
    <w:rsid w:val="000A3F0E"/>
    <w:pPr>
      <w:suppressAutoHyphens/>
      <w:spacing w:before="720"/>
      <w:ind w:left="-1418"/>
      <w:jc w:val="center"/>
    </w:pPr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0A3F0E"/>
    <w:rPr>
      <w:rFonts w:ascii="Times New Roman" w:eastAsia="Times New Roman" w:hAnsi="Times New Roman" w:cs="Times New Roman"/>
      <w:sz w:val="32"/>
      <w:szCs w:val="24"/>
      <w:lang w:val="de-DE" w:eastAsia="de-DE"/>
    </w:rPr>
  </w:style>
  <w:style w:type="paragraph" w:styleId="Umschlagadresse">
    <w:name w:val="envelope address"/>
    <w:basedOn w:val="Standard"/>
    <w:rsid w:val="000A3F0E"/>
    <w:pPr>
      <w:ind w:left="1"/>
    </w:pPr>
  </w:style>
  <w:style w:type="paragraph" w:styleId="Unterschrift">
    <w:name w:val="Signature"/>
    <w:basedOn w:val="Standard"/>
    <w:link w:val="UnterschriftZchn"/>
    <w:rsid w:val="000A3F0E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0A3F0E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Verzeichnis4">
    <w:name w:val="toc 4"/>
    <w:basedOn w:val="Verzeichnis3"/>
    <w:next w:val="Standard"/>
    <w:uiPriority w:val="39"/>
    <w:rsid w:val="000A3F0E"/>
  </w:style>
  <w:style w:type="paragraph" w:styleId="Verzeichnis5">
    <w:name w:val="toc 5"/>
    <w:basedOn w:val="Verzeichnis4"/>
    <w:next w:val="Standard"/>
    <w:rsid w:val="000A3F0E"/>
  </w:style>
  <w:style w:type="paragraph" w:styleId="Verzeichnis6">
    <w:name w:val="toc 6"/>
    <w:basedOn w:val="Verzeichnis5"/>
    <w:next w:val="Standard"/>
    <w:uiPriority w:val="39"/>
    <w:rsid w:val="000A3F0E"/>
  </w:style>
  <w:style w:type="paragraph" w:styleId="Verzeichnis7">
    <w:name w:val="toc 7"/>
    <w:basedOn w:val="Verzeichnis6"/>
    <w:next w:val="Standard"/>
    <w:rsid w:val="000A3F0E"/>
  </w:style>
  <w:style w:type="paragraph" w:styleId="Verzeichnis8">
    <w:name w:val="toc 8"/>
    <w:basedOn w:val="Verzeichnis7"/>
    <w:next w:val="Standard"/>
    <w:rsid w:val="000A3F0E"/>
  </w:style>
  <w:style w:type="paragraph" w:styleId="Verzeichnis9">
    <w:name w:val="toc 9"/>
    <w:basedOn w:val="Verzeichnis8"/>
    <w:next w:val="Standard"/>
    <w:rsid w:val="000A3F0E"/>
  </w:style>
  <w:style w:type="paragraph" w:customStyle="1" w:styleId="RGV-berschrift1">
    <w:name w:val="RGV-Überschrift1"/>
    <w:basedOn w:val="Standard"/>
    <w:next w:val="Standard"/>
    <w:rsid w:val="000A3F0E"/>
    <w:rPr>
      <w:b/>
    </w:rPr>
  </w:style>
  <w:style w:type="paragraph" w:customStyle="1" w:styleId="Rechtsgrundlagenverzeichnis1">
    <w:name w:val="Rechtsgrundlagenverzeichnis1"/>
    <w:basedOn w:val="Standard"/>
    <w:next w:val="Standard"/>
    <w:rsid w:val="000A3F0E"/>
    <w:pPr>
      <w:ind w:left="200" w:hanging="200"/>
    </w:pPr>
  </w:style>
  <w:style w:type="paragraph" w:customStyle="1" w:styleId="Aufzhlungszeichen41">
    <w:name w:val="Aufzählungszeichen 41"/>
    <w:basedOn w:val="Standard"/>
    <w:rsid w:val="000A3F0E"/>
    <w:pPr>
      <w:numPr>
        <w:numId w:val="6"/>
      </w:numPr>
      <w:tabs>
        <w:tab w:val="right" w:pos="1440"/>
      </w:tabs>
    </w:pPr>
  </w:style>
  <w:style w:type="paragraph" w:customStyle="1" w:styleId="Aufzhlungszeichen51">
    <w:name w:val="Aufzählungszeichen 51"/>
    <w:basedOn w:val="Standard"/>
    <w:rsid w:val="000A3F0E"/>
    <w:pPr>
      <w:numPr>
        <w:numId w:val="5"/>
      </w:numPr>
    </w:pPr>
  </w:style>
  <w:style w:type="paragraph" w:customStyle="1" w:styleId="Aufzhlungszeichen31">
    <w:name w:val="Aufzählungszeichen 31"/>
    <w:basedOn w:val="Standard"/>
    <w:rsid w:val="000A3F0E"/>
    <w:pPr>
      <w:numPr>
        <w:numId w:val="7"/>
      </w:numPr>
      <w:tabs>
        <w:tab w:val="left" w:pos="1077"/>
      </w:tabs>
    </w:pPr>
  </w:style>
  <w:style w:type="paragraph" w:customStyle="1" w:styleId="Tabellenbeschriftung">
    <w:name w:val="Tabellenbeschriftung"/>
    <w:basedOn w:val="Beschriftung1"/>
    <w:rsid w:val="000A3F0E"/>
    <w:pPr>
      <w:keepNext/>
      <w:spacing w:before="57" w:after="363"/>
    </w:pPr>
    <w:rPr>
      <w:sz w:val="20"/>
    </w:rPr>
  </w:style>
  <w:style w:type="paragraph" w:customStyle="1" w:styleId="FormatvorlageTitelLinks0cmRechts-0cm">
    <w:name w:val="Formatvorlage Titel + Links:  0 cm Rechts:  -0 cm"/>
    <w:basedOn w:val="Titel"/>
    <w:rsid w:val="000A3F0E"/>
    <w:pPr>
      <w:spacing w:before="600"/>
      <w:ind w:left="0"/>
    </w:pPr>
    <w:rPr>
      <w:bCs/>
    </w:rPr>
  </w:style>
  <w:style w:type="paragraph" w:customStyle="1" w:styleId="Formatvorlage14ptFettVor4pt">
    <w:name w:val="Formatvorlage 14 pt Fett Vor:  4 pt"/>
    <w:basedOn w:val="Standard"/>
    <w:rsid w:val="000A3F0E"/>
    <w:pPr>
      <w:spacing w:before="80"/>
    </w:pPr>
    <w:rPr>
      <w:b/>
      <w:bCs/>
      <w:sz w:val="28"/>
    </w:rPr>
  </w:style>
  <w:style w:type="paragraph" w:customStyle="1" w:styleId="Formatvorlage14ptFettKursivVor4pt">
    <w:name w:val="Formatvorlage 14 pt Fett Kursiv Vor:  4 pt"/>
    <w:basedOn w:val="Standard"/>
    <w:rsid w:val="000A3F0E"/>
    <w:pPr>
      <w:spacing w:before="80"/>
    </w:pPr>
    <w:rPr>
      <w:b/>
      <w:bCs/>
      <w:i/>
      <w:iCs/>
      <w:sz w:val="28"/>
    </w:rPr>
  </w:style>
  <w:style w:type="paragraph" w:customStyle="1" w:styleId="Formatvorlage12ptFettVor4pt">
    <w:name w:val="Formatvorlage 12 pt Fett Vor:  4 pt"/>
    <w:basedOn w:val="Standard"/>
    <w:rsid w:val="000A3F0E"/>
    <w:pPr>
      <w:spacing w:before="80"/>
    </w:pPr>
    <w:rPr>
      <w:b/>
      <w:bCs/>
    </w:rPr>
  </w:style>
  <w:style w:type="paragraph" w:customStyle="1" w:styleId="Formatvorlage12ptFettKursivVor4pt">
    <w:name w:val="Formatvorlage 12 pt Fett Kursiv Vor:  4 pt"/>
    <w:basedOn w:val="Standard"/>
    <w:rsid w:val="000A3F0E"/>
    <w:pPr>
      <w:spacing w:before="80"/>
    </w:pPr>
    <w:rPr>
      <w:b/>
      <w:bCs/>
      <w:i/>
      <w:iCs/>
    </w:rPr>
  </w:style>
  <w:style w:type="paragraph" w:customStyle="1" w:styleId="Abbildungsbeschriftung">
    <w:name w:val="Abbildungsbeschriftung"/>
    <w:basedOn w:val="Beschriftung1"/>
    <w:rsid w:val="000A3F0E"/>
    <w:pPr>
      <w:jc w:val="center"/>
    </w:pPr>
    <w:rPr>
      <w:sz w:val="20"/>
    </w:rPr>
  </w:style>
  <w:style w:type="paragraph" w:customStyle="1" w:styleId="berschriftgrn-fett12pt">
    <w:name w:val="Überschrift  grün-fett 12pt"/>
    <w:basedOn w:val="berschrift3"/>
    <w:rsid w:val="000A3F0E"/>
    <w:pPr>
      <w:numPr>
        <w:ilvl w:val="0"/>
        <w:numId w:val="0"/>
      </w:numPr>
      <w:tabs>
        <w:tab w:val="left" w:pos="1440"/>
      </w:tabs>
      <w:spacing w:before="240"/>
    </w:pPr>
    <w:rPr>
      <w:color w:val="669900"/>
    </w:rPr>
  </w:style>
  <w:style w:type="paragraph" w:customStyle="1" w:styleId="berschriftgrn-kursiv12pt">
    <w:name w:val="Überschrift grün-kursiv 12pt"/>
    <w:basedOn w:val="berschrift3"/>
    <w:rsid w:val="000A3F0E"/>
    <w:pPr>
      <w:numPr>
        <w:ilvl w:val="0"/>
        <w:numId w:val="0"/>
      </w:numPr>
    </w:pPr>
    <w:rPr>
      <w:b w:val="0"/>
      <w:i w:val="0"/>
      <w:color w:val="669900"/>
    </w:rPr>
  </w:style>
  <w:style w:type="paragraph" w:customStyle="1" w:styleId="Fussnote">
    <w:name w:val="Fussnote"/>
    <w:basedOn w:val="Funotentext"/>
    <w:rsid w:val="000A3F0E"/>
    <w:pPr>
      <w:tabs>
        <w:tab w:val="clear" w:pos="284"/>
      </w:tabs>
      <w:spacing w:after="120"/>
      <w:ind w:left="170" w:hanging="170"/>
    </w:pPr>
  </w:style>
  <w:style w:type="paragraph" w:customStyle="1" w:styleId="FormatvorlageUntertitelLinks0cm">
    <w:name w:val="Formatvorlage Untertitel + Links:  0 cm"/>
    <w:basedOn w:val="Untertitel"/>
    <w:rsid w:val="000A3F0E"/>
    <w:pPr>
      <w:tabs>
        <w:tab w:val="left" w:pos="3969"/>
      </w:tabs>
      <w:ind w:left="0"/>
    </w:pPr>
    <w:rPr>
      <w:sz w:val="30"/>
    </w:rPr>
  </w:style>
  <w:style w:type="paragraph" w:customStyle="1" w:styleId="FormatvorlageUntertitelLinksLinks025cm">
    <w:name w:val="Formatvorlage Untertitel + Links Links:  0.25 cm"/>
    <w:basedOn w:val="Untertitel"/>
    <w:rsid w:val="000A3F0E"/>
    <w:pPr>
      <w:tabs>
        <w:tab w:val="left" w:pos="3969"/>
      </w:tabs>
      <w:ind w:left="142"/>
      <w:jc w:val="left"/>
    </w:pPr>
    <w:rPr>
      <w:sz w:val="30"/>
    </w:rPr>
  </w:style>
  <w:style w:type="paragraph" w:customStyle="1" w:styleId="FormatvorlageUntertitelFettLinks0cmVor72pt">
    <w:name w:val="Formatvorlage Untertitel + Fett Links:  0 cm Vor:  72 pt"/>
    <w:basedOn w:val="Untertitel"/>
    <w:rsid w:val="000A3F0E"/>
    <w:pPr>
      <w:spacing w:before="1440"/>
      <w:ind w:left="0"/>
    </w:pPr>
    <w:rPr>
      <w:b/>
      <w:bCs/>
      <w:sz w:val="30"/>
    </w:rPr>
  </w:style>
  <w:style w:type="paragraph" w:customStyle="1" w:styleId="FormatvorlageFormatvorlageUntertitelLinks0cmFett">
    <w:name w:val="Formatvorlage Formatvorlage Untertitel + Links:  0 cm + Fett"/>
    <w:basedOn w:val="FormatvorlageUntertitelLinks0cm"/>
    <w:rsid w:val="000A3F0E"/>
    <w:pPr>
      <w:spacing w:before="840"/>
    </w:pPr>
    <w:rPr>
      <w:b/>
      <w:bCs/>
    </w:rPr>
  </w:style>
  <w:style w:type="paragraph" w:customStyle="1" w:styleId="berschriftgrn-fett11pt">
    <w:name w:val="Überschrift grün-fett 11pt"/>
    <w:basedOn w:val="berschrift3"/>
    <w:rsid w:val="000A3F0E"/>
    <w:pPr>
      <w:numPr>
        <w:ilvl w:val="0"/>
        <w:numId w:val="0"/>
      </w:numPr>
    </w:pPr>
    <w:rPr>
      <w:color w:val="669900"/>
      <w:sz w:val="20"/>
    </w:rPr>
  </w:style>
  <w:style w:type="paragraph" w:customStyle="1" w:styleId="berschriftgrn105pt">
    <w:name w:val="Überschrift grün 10.5pt"/>
    <w:basedOn w:val="berschrift3"/>
    <w:rsid w:val="000A3F0E"/>
    <w:pPr>
      <w:numPr>
        <w:ilvl w:val="0"/>
        <w:numId w:val="0"/>
      </w:numPr>
      <w:spacing w:before="240"/>
    </w:pPr>
    <w:rPr>
      <w:b w:val="0"/>
      <w:color w:val="669900"/>
      <w:sz w:val="21"/>
    </w:rPr>
  </w:style>
  <w:style w:type="paragraph" w:customStyle="1" w:styleId="Tabellentextgrn">
    <w:name w:val="Tabellentext grün"/>
    <w:basedOn w:val="Standard"/>
    <w:rsid w:val="000A3F0E"/>
    <w:rPr>
      <w:color w:val="669900"/>
    </w:rPr>
  </w:style>
  <w:style w:type="paragraph" w:customStyle="1" w:styleId="Tabellentextgrn-fett">
    <w:name w:val="Tabellentext grün-fett"/>
    <w:basedOn w:val="Tabellentextgrn"/>
    <w:rsid w:val="000A3F0E"/>
    <w:rPr>
      <w:b/>
    </w:rPr>
  </w:style>
  <w:style w:type="paragraph" w:customStyle="1" w:styleId="Tabellentext">
    <w:name w:val="Tabellentext"/>
    <w:basedOn w:val="Standard"/>
    <w:rsid w:val="000A3F0E"/>
  </w:style>
  <w:style w:type="paragraph" w:customStyle="1" w:styleId="Formatvorlage11ptFettKursivVor4pt">
    <w:name w:val="Formatvorlage 11pt Fett Kursiv Vor:  4 pt"/>
    <w:basedOn w:val="Standard"/>
    <w:rsid w:val="000A3F0E"/>
    <w:pPr>
      <w:spacing w:before="80"/>
    </w:pPr>
    <w:rPr>
      <w:b/>
      <w:bCs/>
      <w:i/>
      <w:iCs/>
      <w:sz w:val="22"/>
    </w:rPr>
  </w:style>
  <w:style w:type="paragraph" w:customStyle="1" w:styleId="Grn">
    <w:name w:val="Grün"/>
    <w:basedOn w:val="Standard"/>
    <w:rsid w:val="000A3F0E"/>
    <w:rPr>
      <w:color w:val="669900"/>
    </w:rPr>
  </w:style>
  <w:style w:type="paragraph" w:styleId="Sprechblasentext">
    <w:name w:val="Balloon Text"/>
    <w:basedOn w:val="Standard"/>
    <w:link w:val="SprechblasentextZchn"/>
    <w:rsid w:val="000A3F0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A3F0E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fliesstext">
    <w:name w:val="fliesstext"/>
    <w:basedOn w:val="Standard"/>
    <w:rsid w:val="000A3F0E"/>
    <w:pPr>
      <w:spacing w:before="50" w:after="150" w:line="300" w:lineRule="auto"/>
    </w:pPr>
    <w:rPr>
      <w:color w:val="000000"/>
      <w:sz w:val="13"/>
      <w:szCs w:val="13"/>
    </w:rPr>
  </w:style>
  <w:style w:type="paragraph" w:styleId="z-Formularbeginn">
    <w:name w:val="HTML Top of Form"/>
    <w:basedOn w:val="Standard"/>
    <w:next w:val="Standard"/>
    <w:link w:val="z-FormularbeginnZchn"/>
    <w:rsid w:val="000A3F0E"/>
    <w:pPr>
      <w:pBdr>
        <w:bottom w:val="single" w:sz="4" w:space="1" w:color="000000"/>
      </w:pBdr>
      <w:spacing w:line="100" w:lineRule="atLeast"/>
      <w:jc w:val="center"/>
    </w:pPr>
    <w:rPr>
      <w:rFonts w:ascii="Arial" w:hAnsi="Arial" w:cs="Arial"/>
      <w:vanish/>
      <w:color w:val="000000"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rsid w:val="000A3F0E"/>
    <w:rPr>
      <w:rFonts w:eastAsia="Times New Roman" w:cs="Arial"/>
      <w:vanish/>
      <w:color w:val="000000"/>
      <w:sz w:val="16"/>
      <w:szCs w:val="16"/>
      <w:lang w:val="de-DE" w:eastAsia="de-DE"/>
    </w:rPr>
  </w:style>
  <w:style w:type="paragraph" w:styleId="z-Formularende">
    <w:name w:val="HTML Bottom of Form"/>
    <w:basedOn w:val="Standard"/>
    <w:next w:val="Standard"/>
    <w:link w:val="z-FormularendeZchn"/>
    <w:rsid w:val="000A3F0E"/>
    <w:pPr>
      <w:pBdr>
        <w:top w:val="single" w:sz="4" w:space="1" w:color="000000"/>
      </w:pBdr>
      <w:spacing w:line="100" w:lineRule="atLeast"/>
      <w:jc w:val="center"/>
    </w:pPr>
    <w:rPr>
      <w:rFonts w:ascii="Arial" w:hAnsi="Arial" w:cs="Arial"/>
      <w:vanish/>
      <w:color w:val="000000"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rsid w:val="000A3F0E"/>
    <w:rPr>
      <w:rFonts w:eastAsia="Times New Roman" w:cs="Arial"/>
      <w:vanish/>
      <w:color w:val="000000"/>
      <w:sz w:val="16"/>
      <w:szCs w:val="16"/>
      <w:lang w:val="de-DE" w:eastAsia="de-DE"/>
    </w:rPr>
  </w:style>
  <w:style w:type="paragraph" w:styleId="Kommentartext">
    <w:name w:val="annotation text"/>
    <w:basedOn w:val="Standard"/>
    <w:link w:val="KommentartextZchn1"/>
    <w:uiPriority w:val="99"/>
    <w:semiHidden/>
    <w:unhideWhenUsed/>
    <w:rsid w:val="000A3F0E"/>
    <w:rPr>
      <w:sz w:val="20"/>
      <w:szCs w:val="20"/>
    </w:rPr>
  </w:style>
  <w:style w:type="character" w:customStyle="1" w:styleId="KommentartextZchn1">
    <w:name w:val="Kommentartext Zchn1"/>
    <w:basedOn w:val="Absatz-Standardschriftart"/>
    <w:link w:val="Kommentartext"/>
    <w:uiPriority w:val="99"/>
    <w:semiHidden/>
    <w:rsid w:val="000A3F0E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Kommentarthema">
    <w:name w:val="annotation subject"/>
    <w:basedOn w:val="Kommentartext1"/>
    <w:next w:val="Kommentartext1"/>
    <w:link w:val="KommentarthemaZchn1"/>
    <w:rsid w:val="000A3F0E"/>
    <w:rPr>
      <w:b/>
      <w:bCs/>
      <w:sz w:val="20"/>
    </w:rPr>
  </w:style>
  <w:style w:type="character" w:customStyle="1" w:styleId="KommentarthemaZchn1">
    <w:name w:val="Kommentarthema Zchn1"/>
    <w:basedOn w:val="KommentartextZchn1"/>
    <w:link w:val="Kommentarthema"/>
    <w:rsid w:val="000A3F0E"/>
    <w:rPr>
      <w:rFonts w:ascii="Times New Roman" w:eastAsia="Times New Roman" w:hAnsi="Times New Roman" w:cs="Times New Roman"/>
      <w:b/>
      <w:bCs/>
      <w:sz w:val="20"/>
      <w:szCs w:val="24"/>
      <w:lang w:val="de-DE" w:eastAsia="de-DE"/>
    </w:rPr>
  </w:style>
  <w:style w:type="paragraph" w:customStyle="1" w:styleId="ListParagraph1">
    <w:name w:val="List Paragraph1"/>
    <w:basedOn w:val="Standard"/>
    <w:uiPriority w:val="34"/>
    <w:qFormat/>
    <w:rsid w:val="000A3F0E"/>
    <w:pPr>
      <w:spacing w:line="100" w:lineRule="atLeast"/>
      <w:ind w:left="720"/>
    </w:pPr>
    <w:rPr>
      <w:rFonts w:ascii="Calibri" w:eastAsia="Calibri" w:hAnsi="Calibri"/>
      <w:sz w:val="22"/>
      <w:szCs w:val="22"/>
    </w:rPr>
  </w:style>
  <w:style w:type="paragraph" w:styleId="StandardWeb">
    <w:name w:val="Normal (Web)"/>
    <w:basedOn w:val="Standard"/>
    <w:uiPriority w:val="99"/>
    <w:rsid w:val="000A3F0E"/>
    <w:pPr>
      <w:spacing w:before="280" w:after="280" w:line="100" w:lineRule="atLeast"/>
    </w:pPr>
    <w:rPr>
      <w:lang w:val="en-US"/>
    </w:rPr>
  </w:style>
  <w:style w:type="paragraph" w:customStyle="1" w:styleId="Revision1">
    <w:name w:val="Revision1"/>
    <w:rsid w:val="000A3F0E"/>
    <w:pPr>
      <w:suppressAutoHyphens/>
      <w:spacing w:after="0" w:line="240" w:lineRule="auto"/>
    </w:pPr>
    <w:rPr>
      <w:rFonts w:ascii="Verdana" w:eastAsia="Arial" w:hAnsi="Verdana" w:cs="Times New Roman"/>
      <w:sz w:val="21"/>
      <w:szCs w:val="20"/>
      <w:lang w:eastAsia="ar-SA"/>
    </w:rPr>
  </w:style>
  <w:style w:type="paragraph" w:customStyle="1" w:styleId="Inhaltsverzeichnis10">
    <w:name w:val="Inhaltsverzeichnis 10"/>
    <w:basedOn w:val="Verzeichnis"/>
    <w:rsid w:val="000A3F0E"/>
    <w:pPr>
      <w:tabs>
        <w:tab w:val="right" w:leader="dot" w:pos="7091"/>
      </w:tabs>
      <w:ind w:left="2547"/>
    </w:pPr>
  </w:style>
  <w:style w:type="paragraph" w:customStyle="1" w:styleId="TabellenInhalt">
    <w:name w:val="Tabellen Inhalt"/>
    <w:basedOn w:val="Standard"/>
    <w:rsid w:val="000A3F0E"/>
    <w:pPr>
      <w:suppressLineNumbers/>
    </w:pPr>
  </w:style>
  <w:style w:type="paragraph" w:customStyle="1" w:styleId="Tabellenberschrift">
    <w:name w:val="Tabellen Überschrift"/>
    <w:basedOn w:val="TabellenInhalt"/>
    <w:rsid w:val="000A3F0E"/>
    <w:pPr>
      <w:jc w:val="center"/>
    </w:pPr>
    <w:rPr>
      <w:b/>
      <w:bCs/>
    </w:rPr>
  </w:style>
  <w:style w:type="paragraph" w:customStyle="1" w:styleId="berschrift10">
    <w:name w:val="Überschrift 10"/>
    <w:basedOn w:val="berschrift"/>
    <w:next w:val="Textkrper"/>
    <w:rsid w:val="000A3F0E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paragraph" w:styleId="Textkrper-Erstzeileneinzug">
    <w:name w:val="Body Text First Indent"/>
    <w:basedOn w:val="Textkrper"/>
    <w:link w:val="Textkrper-ErstzeileneinzugZchn"/>
    <w:rsid w:val="000A3F0E"/>
    <w:pPr>
      <w:ind w:firstLine="283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0A3F0E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TextkrperEinzugnegativ">
    <w:name w:val="Textkörper Einzug negativ"/>
    <w:basedOn w:val="Textkrper"/>
    <w:rsid w:val="000A3F0E"/>
    <w:pPr>
      <w:tabs>
        <w:tab w:val="left" w:pos="0"/>
      </w:tabs>
      <w:ind w:left="567" w:hanging="283"/>
    </w:pPr>
  </w:style>
  <w:style w:type="paragraph" w:customStyle="1" w:styleId="Tabelle">
    <w:name w:val="Tabelle"/>
    <w:basedOn w:val="Beschriftung1"/>
    <w:rsid w:val="000A3F0E"/>
  </w:style>
  <w:style w:type="table" w:styleId="Tabellenraster">
    <w:name w:val="Table Grid"/>
    <w:basedOn w:val="NormaleTabelle"/>
    <w:uiPriority w:val="39"/>
    <w:rsid w:val="000A3F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qFormat/>
    <w:rsid w:val="000A3F0E"/>
    <w:pPr>
      <w:spacing w:after="360"/>
      <w:jc w:val="center"/>
    </w:pPr>
    <w:rPr>
      <w:bCs/>
      <w:sz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0A3F0E"/>
  </w:style>
  <w:style w:type="character" w:customStyle="1" w:styleId="A0">
    <w:name w:val="A0"/>
    <w:uiPriority w:val="99"/>
    <w:rsid w:val="000A3F0E"/>
    <w:rPr>
      <w:rFonts w:cs="Garamond"/>
      <w:color w:val="221E1F"/>
      <w:sz w:val="18"/>
      <w:szCs w:val="18"/>
    </w:rPr>
  </w:style>
  <w:style w:type="character" w:styleId="HTMLZitat">
    <w:name w:val="HTML Cite"/>
    <w:uiPriority w:val="99"/>
    <w:semiHidden/>
    <w:unhideWhenUsed/>
    <w:rsid w:val="000A3F0E"/>
    <w:rPr>
      <w:i/>
      <w:iCs/>
    </w:rPr>
  </w:style>
  <w:style w:type="character" w:customStyle="1" w:styleId="apple-converted-space">
    <w:name w:val="apple-converted-space"/>
    <w:rsid w:val="000A3F0E"/>
  </w:style>
  <w:style w:type="character" w:customStyle="1" w:styleId="apple-tab-span">
    <w:name w:val="apple-tab-span"/>
    <w:basedOn w:val="Absatz-Standardschriftart"/>
    <w:rsid w:val="000A3F0E"/>
  </w:style>
  <w:style w:type="character" w:styleId="Fett">
    <w:name w:val="Strong"/>
    <w:uiPriority w:val="22"/>
    <w:qFormat/>
    <w:rsid w:val="000A3F0E"/>
    <w:rPr>
      <w:b/>
      <w:bCs/>
    </w:rPr>
  </w:style>
  <w:style w:type="paragraph" w:customStyle="1" w:styleId="berschrift1a">
    <w:name w:val="Überschrift 1a"/>
    <w:basedOn w:val="Textkrper"/>
    <w:next w:val="Standard"/>
    <w:qFormat/>
    <w:rsid w:val="000A3F0E"/>
    <w:pPr>
      <w:spacing w:before="360" w:after="60"/>
    </w:pPr>
    <w:rPr>
      <w:rFonts w:ascii="Arial" w:hAnsi="Arial"/>
      <w:b/>
      <w:sz w:val="28"/>
    </w:rPr>
  </w:style>
  <w:style w:type="paragraph" w:styleId="Listenabsatz">
    <w:name w:val="List Paragraph"/>
    <w:basedOn w:val="Standard"/>
    <w:uiPriority w:val="34"/>
    <w:qFormat/>
    <w:rsid w:val="000A3F0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A3F0E"/>
    <w:pPr>
      <w:ind w:left="709" w:right="709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A3F0E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val="de-DE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A3F0E"/>
    <w:rPr>
      <w:sz w:val="16"/>
      <w:szCs w:val="16"/>
    </w:rPr>
  </w:style>
  <w:style w:type="paragraph" w:customStyle="1" w:styleId="ibm-h3">
    <w:name w:val="ibm-h3"/>
    <w:basedOn w:val="Standard"/>
    <w:rsid w:val="000A3F0E"/>
    <w:pPr>
      <w:spacing w:before="100" w:beforeAutospacing="1" w:after="100" w:afterAutospacing="1"/>
    </w:pPr>
    <w:rPr>
      <w:lang w:eastAsia="de-CH"/>
    </w:rPr>
  </w:style>
  <w:style w:type="paragraph" w:styleId="berarbeitung">
    <w:name w:val="Revision"/>
    <w:hidden/>
    <w:uiPriority w:val="99"/>
    <w:semiHidden/>
    <w:rsid w:val="000A3F0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ufzhlungBullets">
    <w:name w:val="Aufzählung_Bullets"/>
    <w:basedOn w:val="Liste"/>
    <w:next w:val="Liste"/>
    <w:qFormat/>
    <w:rsid w:val="000A3F0E"/>
    <w:pPr>
      <w:numPr>
        <w:numId w:val="12"/>
      </w:numPr>
      <w:spacing w:after="120"/>
      <w:ind w:left="782" w:hanging="357"/>
    </w:pPr>
    <w:rPr>
      <w:rFonts w:cs="Arial"/>
      <w:szCs w:val="40"/>
    </w:rPr>
  </w:style>
  <w:style w:type="paragraph" w:styleId="Aufzhlungszeichen2">
    <w:name w:val="List Bullet 2"/>
    <w:basedOn w:val="Standard"/>
    <w:uiPriority w:val="99"/>
    <w:semiHidden/>
    <w:unhideWhenUsed/>
    <w:rsid w:val="000A3F0E"/>
    <w:pPr>
      <w:numPr>
        <w:numId w:val="11"/>
      </w:numPr>
      <w:contextualSpacing/>
    </w:pPr>
  </w:style>
  <w:style w:type="table" w:styleId="Gitternetztabelle1hell">
    <w:name w:val="Grid Table 1 Light"/>
    <w:basedOn w:val="NormaleTabelle"/>
    <w:uiPriority w:val="46"/>
    <w:rsid w:val="000A3F0E"/>
    <w:pPr>
      <w:spacing w:after="0" w:line="240" w:lineRule="auto"/>
    </w:pPr>
    <w:rPr>
      <w:rFonts w:asciiTheme="minorHAnsi" w:hAnsiTheme="minorHAnsi"/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5">
    <w:name w:val="Plain Table 5"/>
    <w:basedOn w:val="NormaleTabelle"/>
    <w:uiPriority w:val="45"/>
    <w:rsid w:val="000A3F0E"/>
    <w:pPr>
      <w:spacing w:after="0" w:line="240" w:lineRule="auto"/>
    </w:pPr>
    <w:rPr>
      <w:rFonts w:asciiTheme="minorHAnsi" w:hAnsiTheme="minorHAnsi"/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0A3F0E"/>
  </w:style>
  <w:style w:type="character" w:styleId="HTMLSchreibmaschine">
    <w:name w:val="HTML Typewriter"/>
    <w:basedOn w:val="Absatz-Standardschriftart"/>
    <w:uiPriority w:val="99"/>
    <w:semiHidden/>
    <w:unhideWhenUsed/>
    <w:rsid w:val="000A3F0E"/>
    <w:rPr>
      <w:rFonts w:ascii="Courier New" w:eastAsia="Times New Roman" w:hAnsi="Courier New" w:cs="Courier New"/>
      <w:sz w:val="20"/>
      <w:szCs w:val="20"/>
    </w:rPr>
  </w:style>
  <w:style w:type="table" w:styleId="EinfacheTabelle2">
    <w:name w:val="Plain Table 2"/>
    <w:basedOn w:val="NormaleTabelle"/>
    <w:uiPriority w:val="42"/>
    <w:rsid w:val="000A3F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0A3F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eep-together">
    <w:name w:val="keep-together"/>
    <w:basedOn w:val="Absatz-Standardschriftart"/>
    <w:rsid w:val="000A3F0E"/>
  </w:style>
  <w:style w:type="character" w:customStyle="1" w:styleId="ij">
    <w:name w:val="ij"/>
    <w:basedOn w:val="Absatz-Standardschriftart"/>
    <w:rsid w:val="000A3F0E"/>
  </w:style>
  <w:style w:type="table" w:styleId="EinfacheTabelle3">
    <w:name w:val="Plain Table 3"/>
    <w:basedOn w:val="NormaleTabelle"/>
    <w:uiPriority w:val="43"/>
    <w:rsid w:val="000A3F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Erwhnung">
    <w:name w:val="Mention"/>
    <w:basedOn w:val="Absatz-Standardschriftart"/>
    <w:uiPriority w:val="99"/>
    <w:semiHidden/>
    <w:unhideWhenUsed/>
    <w:rsid w:val="000A3F0E"/>
    <w:rPr>
      <w:color w:val="2B579A"/>
      <w:shd w:val="clear" w:color="auto" w:fill="E6E6E6"/>
    </w:rPr>
  </w:style>
  <w:style w:type="table" w:styleId="Gitternetztabelle3">
    <w:name w:val="Grid Table 3"/>
    <w:basedOn w:val="NormaleTabelle"/>
    <w:uiPriority w:val="48"/>
    <w:rsid w:val="000A3F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851E6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ven.lenz@msc.htwchur.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lbert.weichselbraun@htwchur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olfgang.semar@htwchur.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B53CA-5A4B-455E-9A40-92F1E1149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8553</Words>
  <Characters>53884</Characters>
  <Application>Microsoft Office Word</Application>
  <DocSecurity>0</DocSecurity>
  <Lines>449</Lines>
  <Paragraphs>124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Lenz Sven</dc:creator>
  <cp:keywords/>
  <dc:description/>
  <cp:lastModifiedBy>Lenz Sven</cp:lastModifiedBy>
  <cp:revision>9</cp:revision>
  <dcterms:created xsi:type="dcterms:W3CDTF">2017-06-29T13:58:00Z</dcterms:created>
  <dcterms:modified xsi:type="dcterms:W3CDTF">2017-06-29T14:25:00Z</dcterms:modified>
</cp:coreProperties>
</file>